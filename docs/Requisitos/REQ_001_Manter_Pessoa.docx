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>Especificação do Requisito: REQ0</w:t>
      </w:r>
      <w:r w:rsidR="007B6BC8">
        <w:rPr>
          <w:rFonts w:ascii="Arial" w:hAnsi="Arial" w:cs="Arial"/>
          <w:b w:val="0"/>
          <w:sz w:val="56"/>
          <w:szCs w:val="56"/>
        </w:rPr>
        <w:t>01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7B6BC8">
        <w:rPr>
          <w:rFonts w:ascii="Arial" w:hAnsi="Arial" w:cs="Arial"/>
          <w:b w:val="0"/>
          <w:sz w:val="56"/>
          <w:szCs w:val="56"/>
        </w:rPr>
        <w:t>Pessoa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200580" w:rsidRPr="00EF4BFA" w:rsidRDefault="004570B2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312836373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1.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Objetivo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_Toc312836373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74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2.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Referências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_Toc312836374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75" w:history="1">
        <w:r w:rsidR="00200580" w:rsidRPr="00EF4BFA">
          <w:rPr>
            <w:rStyle w:val="Hyperlink"/>
            <w:rFonts w:ascii="Arial" w:hAnsi="Arial" w:cs="Arial"/>
            <w:noProof/>
            <w:kern w:val="1"/>
          </w:rPr>
          <w:t>3.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1"/>
          </w:rPr>
          <w:t>Especificação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_Toc312836375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76" w:history="1">
        <w:r w:rsidR="00200580" w:rsidRPr="00EF4BFA">
          <w:rPr>
            <w:rStyle w:val="Hyperlink"/>
            <w:rFonts w:ascii="Arial" w:hAnsi="Arial" w:cs="Arial"/>
            <w:bCs/>
            <w:noProof/>
          </w:rPr>
          <w:t>a)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_UC01 – Consultar </w:t>
        </w:r>
        <w:r w:rsidR="007B6BC8">
          <w:rPr>
            <w:rStyle w:val="Hyperlink"/>
            <w:rFonts w:ascii="Arial" w:hAnsi="Arial" w:cs="Arial"/>
            <w:bCs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_Toc312836376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77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a.1)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_Toc312836377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4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78" w:history="1">
        <w:r w:rsidR="00200580" w:rsidRPr="00EF4BFA">
          <w:rPr>
            <w:rStyle w:val="Hyperlink"/>
            <w:rFonts w:ascii="Arial" w:hAnsi="Arial" w:cs="Arial"/>
            <w:bCs/>
            <w:noProof/>
          </w:rPr>
          <w:t>b)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_UC02 – Visualizar </w:t>
        </w:r>
        <w:r w:rsidR="007B6BC8">
          <w:rPr>
            <w:rStyle w:val="Hyperlink"/>
            <w:rFonts w:ascii="Arial" w:hAnsi="Arial" w:cs="Arial"/>
            <w:bCs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_Toc312836378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79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b.1)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_Toc312836379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0" w:history="1">
        <w:r w:rsidR="00200580" w:rsidRPr="00EF4BFA">
          <w:rPr>
            <w:rStyle w:val="Hyperlink"/>
            <w:rFonts w:ascii="Arial" w:hAnsi="Arial" w:cs="Arial"/>
            <w:noProof/>
          </w:rPr>
          <w:t>c)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_UC03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Incluir </w:t>
        </w:r>
        <w:r w:rsidR="007B6BC8"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_Toc312836380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5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1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c.1)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_Toc312836381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2"/>
        <w:tabs>
          <w:tab w:val="left" w:pos="8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2" w:history="1">
        <w:r w:rsidR="00200580" w:rsidRPr="00EF4BFA">
          <w:rPr>
            <w:rStyle w:val="Hyperlink"/>
            <w:rFonts w:ascii="Arial" w:hAnsi="Arial" w:cs="Arial"/>
            <w:noProof/>
          </w:rPr>
          <w:t>d)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_UC04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Alterar </w:t>
        </w:r>
        <w:r w:rsidR="007B6BC8"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_Toc312836382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3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_Toc312836383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6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4" w:history="1">
        <w:r w:rsidR="00200580" w:rsidRPr="00EF4BFA">
          <w:rPr>
            <w:rStyle w:val="Hyperlink"/>
            <w:rFonts w:ascii="Arial" w:hAnsi="Arial" w:cs="Arial"/>
            <w:noProof/>
          </w:rPr>
          <w:t>e)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7B6BC8">
          <w:rPr>
            <w:rStyle w:val="Hyperlink"/>
            <w:rFonts w:ascii="Arial" w:hAnsi="Arial" w:cs="Arial"/>
            <w:bCs/>
            <w:noProof/>
          </w:rPr>
          <w:t>REQ001</w:t>
        </w:r>
        <w:r w:rsidR="00200580" w:rsidRPr="00EF4BFA">
          <w:rPr>
            <w:rStyle w:val="Hyperlink"/>
            <w:rFonts w:ascii="Arial" w:hAnsi="Arial" w:cs="Arial"/>
            <w:bCs/>
            <w:noProof/>
          </w:rPr>
          <w:t xml:space="preserve">_UC05 – </w:t>
        </w:r>
        <w:r w:rsidR="00200580" w:rsidRPr="00EF4BFA">
          <w:rPr>
            <w:rStyle w:val="Hyperlink"/>
            <w:rFonts w:ascii="Arial" w:hAnsi="Arial" w:cs="Arial"/>
            <w:noProof/>
          </w:rPr>
          <w:t xml:space="preserve">Excluir </w:t>
        </w:r>
        <w:r w:rsidR="007B6BC8">
          <w:rPr>
            <w:rStyle w:val="Hyperlink"/>
            <w:rFonts w:ascii="Arial" w:hAnsi="Arial" w:cs="Arial"/>
            <w:noProof/>
          </w:rPr>
          <w:t>Pessoa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_Toc312836384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3"/>
        <w:tabs>
          <w:tab w:val="left" w:pos="1000"/>
          <w:tab w:val="right" w:leader="dot" w:pos="9010"/>
        </w:tabs>
        <w:rPr>
          <w:rFonts w:ascii="Arial" w:hAnsi="Arial" w:cs="Arial"/>
          <w:i w:val="0"/>
          <w:iCs w:val="0"/>
          <w:noProof/>
          <w:sz w:val="22"/>
          <w:szCs w:val="22"/>
          <w:lang w:eastAsia="pt-BR"/>
        </w:rPr>
      </w:pPr>
      <w:hyperlink w:anchor="_Toc312836385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e.1)</w:t>
        </w:r>
        <w:r w:rsidR="00200580" w:rsidRPr="00EF4BFA">
          <w:rPr>
            <w:rFonts w:ascii="Arial" w:hAnsi="Arial" w:cs="Arial"/>
            <w:i w:val="0"/>
            <w:iC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_Toc312836385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1"/>
        <w:tabs>
          <w:tab w:val="left" w:pos="400"/>
          <w:tab w:val="right" w:leader="dot" w:pos="9010"/>
        </w:tabs>
        <w:rPr>
          <w:rFonts w:ascii="Arial" w:hAnsi="Arial" w:cs="Arial"/>
          <w:b w:val="0"/>
          <w:bCs w:val="0"/>
          <w:caps w:val="0"/>
          <w:noProof/>
          <w:sz w:val="22"/>
          <w:szCs w:val="22"/>
          <w:lang w:eastAsia="pt-BR"/>
        </w:rPr>
      </w:pPr>
      <w:hyperlink w:anchor="_Toc312836386" w:history="1">
        <w:r w:rsidR="00200580" w:rsidRPr="00EF4BFA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 w:rsidR="00200580" w:rsidRPr="00EF4BFA">
          <w:rPr>
            <w:rFonts w:ascii="Arial" w:hAnsi="Arial" w:cs="Arial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_Toc312836386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200580" w:rsidRPr="00EF4BFA" w:rsidRDefault="00C85FDE">
      <w:pPr>
        <w:pStyle w:val="Sumrio2"/>
        <w:tabs>
          <w:tab w:val="left" w:pos="600"/>
          <w:tab w:val="right" w:leader="dot" w:pos="9010"/>
        </w:tabs>
        <w:rPr>
          <w:rFonts w:ascii="Arial" w:hAnsi="Arial" w:cs="Arial"/>
          <w:smallCaps w:val="0"/>
          <w:noProof/>
          <w:sz w:val="22"/>
          <w:szCs w:val="22"/>
          <w:lang w:eastAsia="pt-BR"/>
        </w:rPr>
      </w:pPr>
      <w:hyperlink w:anchor="_Toc312836387" w:history="1"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a)</w:t>
        </w:r>
        <w:r w:rsidR="00200580" w:rsidRPr="00EF4BFA">
          <w:rPr>
            <w:rFonts w:ascii="Arial" w:hAnsi="Arial" w:cs="Arial"/>
            <w:smallCaps w:val="0"/>
            <w:noProof/>
            <w:sz w:val="22"/>
            <w:szCs w:val="22"/>
            <w:lang w:eastAsia="pt-BR"/>
          </w:rPr>
          <w:tab/>
        </w:r>
        <w:r w:rsidR="00200580" w:rsidRPr="00EF4BFA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 w:rsidR="00200580" w:rsidRPr="00EF4BFA">
          <w:rPr>
            <w:rFonts w:ascii="Arial" w:hAnsi="Arial" w:cs="Arial"/>
            <w:noProof/>
            <w:webHidden/>
          </w:rPr>
          <w:tab/>
        </w:r>
        <w:r w:rsidR="00200580" w:rsidRPr="00EF4BFA">
          <w:rPr>
            <w:rFonts w:ascii="Arial" w:hAnsi="Arial" w:cs="Arial"/>
            <w:noProof/>
            <w:webHidden/>
          </w:rPr>
          <w:fldChar w:fldCharType="begin"/>
        </w:r>
        <w:r w:rsidR="00200580" w:rsidRPr="00EF4BFA">
          <w:rPr>
            <w:rFonts w:ascii="Arial" w:hAnsi="Arial" w:cs="Arial"/>
            <w:noProof/>
            <w:webHidden/>
          </w:rPr>
          <w:instrText xml:space="preserve"> PAGEREF _Toc312836387 \h </w:instrText>
        </w:r>
        <w:r w:rsidR="00200580" w:rsidRPr="00EF4BFA">
          <w:rPr>
            <w:rFonts w:ascii="Arial" w:hAnsi="Arial" w:cs="Arial"/>
            <w:noProof/>
            <w:webHidden/>
          </w:rPr>
        </w:r>
        <w:r w:rsidR="00200580" w:rsidRPr="00EF4BFA">
          <w:rPr>
            <w:rFonts w:ascii="Arial" w:hAnsi="Arial" w:cs="Arial"/>
            <w:noProof/>
            <w:webHidden/>
          </w:rPr>
          <w:fldChar w:fldCharType="separate"/>
        </w:r>
        <w:r w:rsidR="00200580" w:rsidRPr="00EF4BFA">
          <w:rPr>
            <w:rFonts w:ascii="Arial" w:hAnsi="Arial" w:cs="Arial"/>
            <w:noProof/>
            <w:webHidden/>
          </w:rPr>
          <w:t>7</w:t>
        </w:r>
        <w:r w:rsidR="00200580" w:rsidRPr="00EF4BFA">
          <w:rPr>
            <w:rFonts w:ascii="Arial" w:hAnsi="Arial" w:cs="Arial"/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312836373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 w:rsidR="00C65523">
        <w:rPr>
          <w:rFonts w:ascii="Arial" w:hAnsi="Arial" w:cs="Arial"/>
          <w:bCs/>
          <w:sz w:val="20"/>
        </w:rPr>
        <w:t xml:space="preserve"> e o Coordenador de Normatização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realizem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>e pessoas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312836374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312836375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D561DC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312836376"/>
      <w:r>
        <w:rPr>
          <w:rFonts w:cs="Arial"/>
          <w:bCs/>
        </w:rPr>
        <w:t>REQ0</w:t>
      </w:r>
      <w:r w:rsidR="007B6BC8">
        <w:rPr>
          <w:rFonts w:cs="Arial"/>
          <w:bCs/>
        </w:rPr>
        <w:t>01</w:t>
      </w:r>
      <w:r>
        <w:rPr>
          <w:rFonts w:cs="Arial"/>
          <w:bCs/>
        </w:rPr>
        <w:t xml:space="preserve">_UC01 – Consultar </w:t>
      </w:r>
      <w:bookmarkEnd w:id="6"/>
      <w:bookmarkEnd w:id="7"/>
      <w:r w:rsidR="007B6BC8">
        <w:rPr>
          <w:rFonts w:cs="Arial"/>
          <w:bCs/>
        </w:rPr>
        <w:t>Pessoa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pessoas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s;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312836377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135FAF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135FAF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Texto para consulta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135FAF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46D2A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D2A" w:rsidRDefault="00446D2A" w:rsidP="00446D2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D2A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CPF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 Pessoa Física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Numérico(11)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 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Grupo Sanguíneo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46D2A" w:rsidTr="000F0238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7B6BC8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312836378"/>
      <w:r>
        <w:rPr>
          <w:rFonts w:cs="Arial"/>
          <w:bCs/>
        </w:rPr>
        <w:t>REQ001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>
        <w:rPr>
          <w:rFonts w:cs="Arial"/>
          <w:bCs/>
        </w:rPr>
        <w:t>Pessoa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312836379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B6BC8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Pessoa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6252F5" w:rsidTr="006252F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6252F5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46D2A" w:rsidTr="004D5076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D2A" w:rsidRDefault="00446D2A" w:rsidP="00446D2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4D5076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CPF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 Pessoa Física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Numérico(11)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4D5076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4D5076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 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 da Pessoa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6252F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r w:rsidRPr="00C801F9"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E85517" w:rsidRDefault="006252F5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/>
      </w:r>
      <w:r w:rsidR="00E85517"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 w:rsidR="00E85517">
        <w:rPr>
          <w:rFonts w:ascii="Arial" w:hAnsi="Arial" w:cs="Arial"/>
          <w:sz w:val="16"/>
          <w:szCs w:val="16"/>
        </w:rPr>
        <w:t>dd</w:t>
      </w:r>
      <w:proofErr w:type="spellEnd"/>
      <w:r w:rsidR="00E85517">
        <w:rPr>
          <w:rFonts w:ascii="Arial" w:hAnsi="Arial" w:cs="Arial"/>
          <w:sz w:val="16"/>
          <w:szCs w:val="16"/>
        </w:rPr>
        <w:t>/mm/</w:t>
      </w:r>
      <w:proofErr w:type="spellStart"/>
      <w:r w:rsidR="00E85517">
        <w:rPr>
          <w:rFonts w:ascii="Arial" w:hAnsi="Arial" w:cs="Arial"/>
          <w:sz w:val="16"/>
          <w:szCs w:val="16"/>
        </w:rPr>
        <w:t>aaaa</w:t>
      </w:r>
      <w:proofErr w:type="spellEnd"/>
      <w:r w:rsidR="00E85517"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 w:rsidR="00E85517">
        <w:rPr>
          <w:rFonts w:ascii="Arial" w:hAnsi="Arial" w:cs="Arial"/>
          <w:sz w:val="16"/>
          <w:szCs w:val="16"/>
        </w:rPr>
        <w:t>hh:mm:S</w:t>
      </w:r>
      <w:proofErr w:type="spellEnd"/>
      <w:r w:rsidR="00E85517"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 w:rsidR="00E85517">
        <w:rPr>
          <w:rFonts w:ascii="Arial" w:hAnsi="Arial" w:cs="Arial"/>
          <w:sz w:val="16"/>
          <w:szCs w:val="16"/>
        </w:rPr>
        <w:t>DataHora</w:t>
      </w:r>
      <w:proofErr w:type="spellEnd"/>
      <w:r w:rsidR="00E85517"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 w:rsidR="00E85517">
        <w:rPr>
          <w:rFonts w:ascii="Arial" w:hAnsi="Arial" w:cs="Arial"/>
          <w:sz w:val="16"/>
          <w:szCs w:val="16"/>
        </w:rPr>
        <w:t>dd</w:t>
      </w:r>
      <w:proofErr w:type="spellEnd"/>
      <w:r w:rsidR="00E85517">
        <w:rPr>
          <w:rFonts w:ascii="Arial" w:hAnsi="Arial" w:cs="Arial"/>
          <w:sz w:val="16"/>
          <w:szCs w:val="16"/>
        </w:rPr>
        <w:t>/mm/</w:t>
      </w:r>
      <w:proofErr w:type="spellStart"/>
      <w:r w:rsidR="00E85517">
        <w:rPr>
          <w:rFonts w:ascii="Arial" w:hAnsi="Arial" w:cs="Arial"/>
          <w:sz w:val="16"/>
          <w:szCs w:val="16"/>
        </w:rPr>
        <w:t>aaaa</w:t>
      </w:r>
      <w:proofErr w:type="spellEnd"/>
      <w:r w:rsidR="00E85517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E85517">
        <w:rPr>
          <w:rFonts w:ascii="Arial" w:hAnsi="Arial" w:cs="Arial"/>
          <w:sz w:val="16"/>
          <w:szCs w:val="16"/>
        </w:rPr>
        <w:t>hh:mm:S</w:t>
      </w:r>
      <w:proofErr w:type="spellEnd"/>
      <w:r w:rsidR="00E85517"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286794">
      <w:pPr>
        <w:pStyle w:val="Ttulo2"/>
        <w:keepNext/>
        <w:keepLines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312836380"/>
      <w:r>
        <w:rPr>
          <w:rFonts w:cs="Arial"/>
          <w:bCs/>
        </w:rPr>
        <w:t>REQ001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>
        <w:rPr>
          <w:szCs w:val="24"/>
        </w:rPr>
        <w:t>Pessoa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uma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312836381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460"/>
        <w:gridCol w:w="1696"/>
        <w:gridCol w:w="1570"/>
        <w:gridCol w:w="1467"/>
      </w:tblGrid>
      <w:tr w:rsidR="006252F5" w:rsidTr="006252F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Pessoa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CPF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 Pessoa Física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Numérico(11)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446D2A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Pr="00200580" w:rsidRDefault="00446D2A" w:rsidP="00446D2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D2A" w:rsidRDefault="00446D2A" w:rsidP="00446D2A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D2A" w:rsidRDefault="00446D2A" w:rsidP="00446D2A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Fornecido por REQ004_UC06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 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 da Pessoa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6252F5" w:rsidTr="00446D2A"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Pr="00200580" w:rsidRDefault="006252F5" w:rsidP="006252F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2F5" w:rsidRDefault="006252F5" w:rsidP="006252F5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2F5" w:rsidRDefault="006252F5" w:rsidP="006252F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6252F5" w:rsidRDefault="006252F5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3698"/>
        <w:gridCol w:w="1655"/>
        <w:gridCol w:w="1196"/>
        <w:gridCol w:w="1034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286794"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12537" w:rsidTr="00286794"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537" w:rsidRDefault="00212537" w:rsidP="00212537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537" w:rsidRDefault="00212537" w:rsidP="00286794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537" w:rsidRPr="00200580" w:rsidRDefault="00212537" w:rsidP="0021253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537" w:rsidRDefault="00212537" w:rsidP="00212537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2537" w:rsidRDefault="00212537" w:rsidP="00212537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312836382"/>
      <w:r>
        <w:rPr>
          <w:rFonts w:cs="Arial"/>
          <w:bCs/>
        </w:rPr>
        <w:t>REQ001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>
        <w:rPr>
          <w:szCs w:val="24"/>
        </w:rPr>
        <w:t>Pessoa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Coordenador </w:t>
            </w:r>
            <w:r w:rsidR="00286794">
              <w:rPr>
                <w:rFonts w:ascii="Arial" w:hAnsi="Arial" w:cs="Arial"/>
                <w:bCs/>
                <w:sz w:val="18"/>
                <w:szCs w:val="18"/>
              </w:rPr>
              <w:t>RH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312836383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1"/>
        <w:gridCol w:w="2318"/>
        <w:gridCol w:w="1838"/>
        <w:gridCol w:w="1280"/>
        <w:gridCol w:w="1759"/>
      </w:tblGrid>
      <w:tr w:rsidR="00286794" w:rsidTr="004C400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4C400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da Pessoa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CPF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 Pessoa Física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Numérico(11)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E-mail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Nascimento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Sexo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446D2A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446D2A" w:rsidP="004C4008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Fornecido por</w:t>
            </w:r>
            <w:r w:rsidR="00446D2A">
              <w:rPr>
                <w:rFonts w:ascii="Arial" w:hAnsi="Arial" w:cs="Arial"/>
                <w:bCs/>
                <w:sz w:val="18"/>
                <w:szCs w:val="18"/>
              </w:rPr>
              <w:t xml:space="preserve"> REQ004_UC06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Identidade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Tipo de Identidade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Órgão Emissor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Data de Emissão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Endereço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Complemento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Bairro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Cidade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UF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CEP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 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Telefone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200580">
              <w:rPr>
                <w:rFonts w:ascii="Arial" w:hAnsi="Arial" w:cs="Arial"/>
                <w:sz w:val="18"/>
                <w:szCs w:val="18"/>
              </w:rPr>
              <w:t>umérico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Grupo Sanguíneo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20058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Foto da Pessoa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 w:rsidRPr="00BE1628"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286794" w:rsidTr="00446D2A"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1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Status do Cadastro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Pr="00200580" w:rsidRDefault="00286794" w:rsidP="004C400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Booleano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794" w:rsidRDefault="00286794" w:rsidP="004C4008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794" w:rsidRDefault="00286794" w:rsidP="004C4008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86794" w:rsidRDefault="00286794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3452"/>
        <w:gridCol w:w="1984"/>
        <w:gridCol w:w="1215"/>
        <w:gridCol w:w="967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286794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86794" w:rsidTr="00286794"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Pr="00200580" w:rsidRDefault="00286794" w:rsidP="0028679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312836384"/>
      <w:r>
        <w:rPr>
          <w:rFonts w:cs="Arial"/>
          <w:bCs/>
        </w:rPr>
        <w:t>REQ001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>
        <w:rPr>
          <w:szCs w:val="24"/>
        </w:rPr>
        <w:t>Pessoa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015EBC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Coordenador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uma </w:t>
            </w:r>
            <w:r w:rsidR="007B6BC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Pessoa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7B6BC8">
              <w:rPr>
                <w:rFonts w:ascii="Arial" w:hAnsi="Arial" w:cs="Arial"/>
                <w:sz w:val="16"/>
                <w:szCs w:val="16"/>
              </w:rPr>
              <w:t>Pessoa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312836385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719"/>
        <w:gridCol w:w="1807"/>
        <w:gridCol w:w="1879"/>
        <w:gridCol w:w="255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Pessoa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lastRenderedPageBreak/>
              <w:t>selecionada para exclusão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B6BC8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Pessoa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lastRenderedPageBreak/>
              <w:t>selecionada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286794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86794" w:rsidTr="00286794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Mensagem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r>
              <w:rPr>
                <w:rFonts w:ascii="Arial" w:hAnsi="Arial" w:cs="Arial"/>
                <w:bCs/>
                <w:sz w:val="18"/>
                <w:szCs w:val="18"/>
              </w:rPr>
              <w:t>Mensagem de Status da Operação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Pr="00200580" w:rsidRDefault="00286794" w:rsidP="00286794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794" w:rsidRDefault="00286794" w:rsidP="00286794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Toc312836386"/>
      <w:bookmarkStart w:id="30" w:name="_Ref200185144"/>
      <w:bookmarkStart w:id="31" w:name="_Ref200185164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29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312836387"/>
      <w:r>
        <w:rPr>
          <w:rFonts w:ascii="Arial" w:hAnsi="Arial" w:cs="Arial"/>
          <w:b/>
          <w:bCs/>
          <w:sz w:val="24"/>
        </w:rPr>
        <w:t>Diagrama de Casos de Uso</w:t>
      </w:r>
      <w:bookmarkEnd w:id="30"/>
      <w:bookmarkEnd w:id="31"/>
      <w:bookmarkEnd w:id="32"/>
      <w:bookmarkEnd w:id="33"/>
      <w:bookmarkEnd w:id="34"/>
    </w:p>
    <w:p w:rsidR="00EF4BFA" w:rsidRDefault="00DB74DB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</w:pPr>
      <w:r w:rsidRPr="00DB74DB">
        <w:rPr>
          <w:noProof/>
        </w:rPr>
        <w:drawing>
          <wp:inline distT="0" distB="0" distL="0" distR="0" wp14:anchorId="2B1AE9FE" wp14:editId="17022DC3">
            <wp:extent cx="5168900" cy="4381500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</w:p>
    <w:p w:rsidR="00EF4BFA" w:rsidRDefault="00A873D3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  <w:r w:rsidRPr="00A873D3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16796FE" wp14:editId="2104FA5A">
            <wp:extent cx="5727700" cy="42062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5FDE" w:rsidRDefault="00C85FDE">
      <w:r>
        <w:separator/>
      </w:r>
    </w:p>
  </w:endnote>
  <w:endnote w:type="continuationSeparator" w:id="0">
    <w:p w:rsidR="00C85FDE" w:rsidRDefault="00C8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6252F5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6252F5" w:rsidRDefault="006252F5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6252F5" w:rsidRDefault="006252F5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446D2A">
            <w:rPr>
              <w:rFonts w:ascii="Arial" w:hAnsi="Arial" w:cs="Arial"/>
              <w:noProof/>
              <w:sz w:val="16"/>
              <w:szCs w:val="16"/>
            </w:rPr>
            <w:t>15/12/2020 13:46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6252F5" w:rsidRDefault="006252F5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6252F5" w:rsidRDefault="006252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6252F5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6252F5" w:rsidRDefault="006252F5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6252F5" w:rsidRDefault="006252F5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446D2A">
            <w:rPr>
              <w:rFonts w:ascii="Arial" w:hAnsi="Arial" w:cs="Arial"/>
              <w:noProof/>
              <w:sz w:val="16"/>
              <w:szCs w:val="16"/>
            </w:rPr>
            <w:t>15/12/2020 13:12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6252F5" w:rsidRPr="00B56309" w:rsidRDefault="006252F5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6252F5" w:rsidRDefault="006252F5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5FDE" w:rsidRDefault="00C85FDE">
      <w:r>
        <w:separator/>
      </w:r>
    </w:p>
  </w:footnote>
  <w:footnote w:type="continuationSeparator" w:id="0">
    <w:p w:rsidR="00C85FDE" w:rsidRDefault="00C8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C85FDE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6.7pt;height:45.2pt;mso-width-percent:0;mso-height-percent:0;mso-width-percent:0;mso-height-percent:0">
          <v:imagedata r:id="rId1" o:title=""/>
        </v:shape>
        <o:OLEObject Type="Embed" ProgID="PBrush" ShapeID="_x0000_i1025" DrawAspect="Content" ObjectID="_1669545903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52F5" w:rsidRDefault="006252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0F0238"/>
    <w:rsid w:val="0011187C"/>
    <w:rsid w:val="00112455"/>
    <w:rsid w:val="0012104E"/>
    <w:rsid w:val="00135FAF"/>
    <w:rsid w:val="00144DBC"/>
    <w:rsid w:val="0017205F"/>
    <w:rsid w:val="001A4CAF"/>
    <w:rsid w:val="001D6759"/>
    <w:rsid w:val="001E34C7"/>
    <w:rsid w:val="001E668C"/>
    <w:rsid w:val="001F5413"/>
    <w:rsid w:val="00200580"/>
    <w:rsid w:val="00206009"/>
    <w:rsid w:val="00212537"/>
    <w:rsid w:val="00227AC6"/>
    <w:rsid w:val="0024408B"/>
    <w:rsid w:val="00277BDB"/>
    <w:rsid w:val="00286794"/>
    <w:rsid w:val="00297E59"/>
    <w:rsid w:val="002A7F09"/>
    <w:rsid w:val="002E4625"/>
    <w:rsid w:val="003010B2"/>
    <w:rsid w:val="00327318"/>
    <w:rsid w:val="00347B0B"/>
    <w:rsid w:val="00364E23"/>
    <w:rsid w:val="003774B9"/>
    <w:rsid w:val="003948F7"/>
    <w:rsid w:val="003C6786"/>
    <w:rsid w:val="003F076E"/>
    <w:rsid w:val="003F5739"/>
    <w:rsid w:val="00412BF7"/>
    <w:rsid w:val="00444E85"/>
    <w:rsid w:val="00446D2A"/>
    <w:rsid w:val="004570B2"/>
    <w:rsid w:val="004B144B"/>
    <w:rsid w:val="004C048F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252F5"/>
    <w:rsid w:val="00643525"/>
    <w:rsid w:val="0066569E"/>
    <w:rsid w:val="00676BE4"/>
    <w:rsid w:val="006878F9"/>
    <w:rsid w:val="006949B3"/>
    <w:rsid w:val="006D04B0"/>
    <w:rsid w:val="00713B6D"/>
    <w:rsid w:val="0073406C"/>
    <w:rsid w:val="00734C3E"/>
    <w:rsid w:val="00741A21"/>
    <w:rsid w:val="00754D33"/>
    <w:rsid w:val="00756E6A"/>
    <w:rsid w:val="00775207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87C76"/>
    <w:rsid w:val="00A00A4A"/>
    <w:rsid w:val="00A14CB7"/>
    <w:rsid w:val="00A161DF"/>
    <w:rsid w:val="00A17587"/>
    <w:rsid w:val="00A30A39"/>
    <w:rsid w:val="00A324E0"/>
    <w:rsid w:val="00A54AB9"/>
    <w:rsid w:val="00A65529"/>
    <w:rsid w:val="00A873D3"/>
    <w:rsid w:val="00AD4486"/>
    <w:rsid w:val="00AE5E98"/>
    <w:rsid w:val="00B23BD5"/>
    <w:rsid w:val="00B40699"/>
    <w:rsid w:val="00B56309"/>
    <w:rsid w:val="00BA348A"/>
    <w:rsid w:val="00BE6F6F"/>
    <w:rsid w:val="00BF5427"/>
    <w:rsid w:val="00C119AE"/>
    <w:rsid w:val="00C65523"/>
    <w:rsid w:val="00C85FDE"/>
    <w:rsid w:val="00C861F0"/>
    <w:rsid w:val="00C9445C"/>
    <w:rsid w:val="00C96F40"/>
    <w:rsid w:val="00CB08C0"/>
    <w:rsid w:val="00CD6390"/>
    <w:rsid w:val="00CF3341"/>
    <w:rsid w:val="00CF7E4E"/>
    <w:rsid w:val="00D14A17"/>
    <w:rsid w:val="00D561DC"/>
    <w:rsid w:val="00D873F9"/>
    <w:rsid w:val="00DA2BE6"/>
    <w:rsid w:val="00DB1ED0"/>
    <w:rsid w:val="00DB74DB"/>
    <w:rsid w:val="00E85517"/>
    <w:rsid w:val="00EC2C22"/>
    <w:rsid w:val="00EF4BFA"/>
    <w:rsid w:val="00F1042D"/>
    <w:rsid w:val="00F12E86"/>
    <w:rsid w:val="00F27683"/>
    <w:rsid w:val="00F50484"/>
    <w:rsid w:val="00FA194E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3BF1E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1962</Words>
  <Characters>10599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12536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13</cp:revision>
  <cp:lastPrinted>2003-08-07T22:25:00Z</cp:lastPrinted>
  <dcterms:created xsi:type="dcterms:W3CDTF">2018-09-10T19:38:00Z</dcterms:created>
  <dcterms:modified xsi:type="dcterms:W3CDTF">2020-12-15T16:58:00Z</dcterms:modified>
</cp:coreProperties>
</file>