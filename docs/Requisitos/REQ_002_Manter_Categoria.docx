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C243CF">
        <w:rPr>
          <w:rFonts w:ascii="Arial" w:hAnsi="Arial" w:cs="Arial"/>
          <w:b w:val="0"/>
          <w:sz w:val="56"/>
          <w:szCs w:val="56"/>
        </w:rPr>
        <w:t>REQ002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C243CF">
        <w:rPr>
          <w:rFonts w:ascii="Arial" w:hAnsi="Arial" w:cs="Arial"/>
          <w:b w:val="0"/>
          <w:sz w:val="56"/>
          <w:szCs w:val="56"/>
        </w:rPr>
        <w:t>Categoria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62243E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24756" w:history="1">
        <w:r w:rsidR="0062243E" w:rsidRPr="00AB10AF">
          <w:rPr>
            <w:rStyle w:val="Hyperlink"/>
            <w:rFonts w:ascii="Arial" w:hAnsi="Arial" w:cs="Arial"/>
            <w:noProof/>
            <w:kern w:val="1"/>
          </w:rPr>
          <w:t>1.</w:t>
        </w:r>
        <w:r w:rsidR="006224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62243E" w:rsidRPr="00AB10AF">
          <w:rPr>
            <w:rStyle w:val="Hyperlink"/>
            <w:rFonts w:ascii="Arial" w:hAnsi="Arial" w:cs="Arial"/>
            <w:noProof/>
            <w:kern w:val="1"/>
          </w:rPr>
          <w:t>Objetivo</w:t>
        </w:r>
        <w:r w:rsidR="0062243E">
          <w:rPr>
            <w:noProof/>
            <w:webHidden/>
          </w:rPr>
          <w:tab/>
        </w:r>
        <w:r w:rsidR="0062243E">
          <w:rPr>
            <w:noProof/>
            <w:webHidden/>
          </w:rPr>
          <w:fldChar w:fldCharType="begin"/>
        </w:r>
        <w:r w:rsidR="0062243E">
          <w:rPr>
            <w:noProof/>
            <w:webHidden/>
          </w:rPr>
          <w:instrText xml:space="preserve"> PAGEREF _Toc58924756 \h </w:instrText>
        </w:r>
        <w:r w:rsidR="0062243E">
          <w:rPr>
            <w:noProof/>
            <w:webHidden/>
          </w:rPr>
        </w:r>
        <w:r w:rsidR="0062243E">
          <w:rPr>
            <w:noProof/>
            <w:webHidden/>
          </w:rPr>
          <w:fldChar w:fldCharType="separate"/>
        </w:r>
        <w:r w:rsidR="0062243E">
          <w:rPr>
            <w:noProof/>
            <w:webHidden/>
          </w:rPr>
          <w:t>3</w:t>
        </w:r>
        <w:r w:rsidR="0062243E"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24757" w:history="1">
        <w:r w:rsidRPr="00AB10AF">
          <w:rPr>
            <w:rStyle w:val="Hyperlink"/>
            <w:rFonts w:ascii="Arial" w:hAnsi="Arial" w:cs="Arial"/>
            <w:noProof/>
            <w:kern w:val="1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ascii="Arial" w:hAnsi="Arial" w:cs="Arial"/>
            <w:noProof/>
            <w:kern w:val="1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24758" w:history="1">
        <w:r w:rsidRPr="00AB10AF">
          <w:rPr>
            <w:rStyle w:val="Hyperlink"/>
            <w:rFonts w:ascii="Arial" w:hAnsi="Arial" w:cs="Arial"/>
            <w:noProof/>
            <w:kern w:val="1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ascii="Arial" w:hAnsi="Arial" w:cs="Arial"/>
            <w:noProof/>
            <w:kern w:val="1"/>
          </w:rPr>
          <w:t>Especificação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4759" w:history="1">
        <w:r w:rsidRPr="00AB10AF">
          <w:rPr>
            <w:rStyle w:val="Hyperlink"/>
            <w:rFonts w:cs="Arial"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cs="Arial"/>
            <w:bCs/>
            <w:noProof/>
          </w:rPr>
          <w:t>REQ002_UC01 – Consultar C</w:t>
        </w:r>
        <w:r w:rsidRPr="00AB10AF">
          <w:rPr>
            <w:rStyle w:val="Hyperlink"/>
            <w:rFonts w:cs="Arial"/>
            <w:bCs/>
            <w:noProof/>
          </w:rPr>
          <w:t>a</w:t>
        </w:r>
        <w:r w:rsidRPr="00AB10AF">
          <w:rPr>
            <w:rStyle w:val="Hyperlink"/>
            <w:rFonts w:cs="Arial"/>
            <w:bCs/>
            <w:noProof/>
          </w:rPr>
          <w:t>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24760" w:history="1">
        <w:r w:rsidRPr="00AB10AF">
          <w:rPr>
            <w:rStyle w:val="Hyperlink"/>
            <w:rFonts w:ascii="Arial" w:hAnsi="Arial" w:cs="Arial"/>
            <w:b/>
            <w:bCs/>
            <w:noProof/>
          </w:rPr>
          <w:t>a.1)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4761" w:history="1">
        <w:r w:rsidRPr="00AB10AF">
          <w:rPr>
            <w:rStyle w:val="Hyperlink"/>
            <w:rFonts w:cs="Arial"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cs="Arial"/>
            <w:bCs/>
            <w:noProof/>
          </w:rPr>
          <w:t>REQ002_UC02 – Visualizar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24762" w:history="1">
        <w:r w:rsidRPr="00AB10AF">
          <w:rPr>
            <w:rStyle w:val="Hyperlink"/>
            <w:rFonts w:ascii="Arial" w:hAnsi="Arial" w:cs="Arial"/>
            <w:b/>
            <w:bCs/>
            <w:noProof/>
          </w:rPr>
          <w:t>b.1)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4763" w:history="1">
        <w:r w:rsidRPr="00AB10AF">
          <w:rPr>
            <w:rStyle w:val="Hyperlink"/>
            <w:noProof/>
          </w:rPr>
          <w:t>c)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cs="Arial"/>
            <w:bCs/>
            <w:noProof/>
          </w:rPr>
          <w:t xml:space="preserve">REQ002_UC03 – </w:t>
        </w:r>
        <w:r w:rsidRPr="00AB10AF">
          <w:rPr>
            <w:rStyle w:val="Hyperlink"/>
            <w:noProof/>
          </w:rPr>
          <w:t>Incluir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24764" w:history="1">
        <w:r w:rsidRPr="00AB10AF">
          <w:rPr>
            <w:rStyle w:val="Hyperlink"/>
            <w:rFonts w:ascii="Arial" w:hAnsi="Arial" w:cs="Arial"/>
            <w:b/>
            <w:bCs/>
            <w:noProof/>
          </w:rPr>
          <w:t>c.1)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4765" w:history="1">
        <w:r w:rsidRPr="00AB10AF">
          <w:rPr>
            <w:rStyle w:val="Hyperlink"/>
            <w:noProof/>
          </w:rPr>
          <w:t>d)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cs="Arial"/>
            <w:bCs/>
            <w:noProof/>
          </w:rPr>
          <w:t xml:space="preserve">REQ002_UC04 – </w:t>
        </w:r>
        <w:r w:rsidRPr="00AB10AF">
          <w:rPr>
            <w:rStyle w:val="Hyperlink"/>
            <w:noProof/>
          </w:rPr>
          <w:t>Alterar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24766" w:history="1">
        <w:r w:rsidRPr="00AB10AF">
          <w:rPr>
            <w:rStyle w:val="Hyperlink"/>
            <w:rFonts w:ascii="Arial" w:hAnsi="Arial" w:cs="Arial"/>
            <w:b/>
            <w:bCs/>
            <w:noProof/>
          </w:rPr>
          <w:t>d.1)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4767" w:history="1">
        <w:r w:rsidRPr="00AB10AF">
          <w:rPr>
            <w:rStyle w:val="Hyperlink"/>
            <w:noProof/>
          </w:rPr>
          <w:t>e)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cs="Arial"/>
            <w:bCs/>
            <w:noProof/>
          </w:rPr>
          <w:t xml:space="preserve">REQ002_UC05 – </w:t>
        </w:r>
        <w:r w:rsidRPr="00AB10AF">
          <w:rPr>
            <w:rStyle w:val="Hyperlink"/>
            <w:noProof/>
          </w:rPr>
          <w:t>Excluir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24768" w:history="1">
        <w:r w:rsidRPr="00AB10AF">
          <w:rPr>
            <w:rStyle w:val="Hyperlink"/>
            <w:rFonts w:ascii="Arial" w:hAnsi="Arial" w:cs="Arial"/>
            <w:b/>
            <w:bCs/>
            <w:noProof/>
          </w:rPr>
          <w:t>e.1)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24769" w:history="1">
        <w:r w:rsidRPr="00AB10AF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4770" w:history="1">
        <w:r w:rsidRPr="00AB10AF">
          <w:rPr>
            <w:rStyle w:val="Hyperlink"/>
            <w:rFonts w:ascii="Arial" w:hAnsi="Arial" w:cs="Arial"/>
            <w:b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243E" w:rsidRDefault="0062243E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4771" w:history="1">
        <w:r w:rsidRPr="00AB10AF">
          <w:rPr>
            <w:rStyle w:val="Hyperlink"/>
            <w:rFonts w:ascii="Arial" w:hAnsi="Arial" w:cs="Arial"/>
            <w:b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AB10AF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24756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 w:rsidR="00C65523">
        <w:rPr>
          <w:rFonts w:ascii="Arial" w:hAnsi="Arial" w:cs="Arial"/>
          <w:bCs/>
          <w:sz w:val="20"/>
        </w:rPr>
        <w:t xml:space="preserve"> realizem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C243CF">
        <w:rPr>
          <w:rFonts w:ascii="Arial" w:hAnsi="Arial" w:cs="Arial"/>
          <w:bCs/>
          <w:sz w:val="20"/>
        </w:rPr>
        <w:t>Categoria</w:t>
      </w:r>
      <w:r w:rsidR="007B6BC8">
        <w:rPr>
          <w:rFonts w:ascii="Arial" w:hAnsi="Arial" w:cs="Arial"/>
          <w:bCs/>
          <w:sz w:val="20"/>
        </w:rPr>
        <w:t>s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24757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24758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C243CF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24759"/>
      <w:r>
        <w:rPr>
          <w:rFonts w:cs="Arial"/>
          <w:bCs/>
        </w:rPr>
        <w:t>REQ002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Categoria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Este caso de uso é responsável pela consulta a</w:t>
            </w:r>
            <w:r w:rsidR="0062243E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62243E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ategoria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C243CF">
              <w:rPr>
                <w:rFonts w:ascii="Arial" w:hAnsi="Arial" w:cs="Arial"/>
                <w:sz w:val="16"/>
                <w:szCs w:val="16"/>
              </w:rPr>
              <w:t>Categoria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24760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54AB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BF5427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A7677A" w:rsidRDefault="00A7677A">
      <w:pPr>
        <w:suppressAutoHyphens w:val="0"/>
        <w:overflowPunct/>
        <w:autoSpaceDE/>
        <w:textAlignment w:val="auto"/>
        <w:rPr>
          <w:rFonts w:ascii="Arial" w:hAnsi="Arial" w:cs="Arial"/>
          <w:b/>
          <w:bCs/>
          <w:sz w:val="24"/>
        </w:rPr>
      </w:pPr>
      <w:bookmarkStart w:id="11" w:name="_Toc292705235"/>
      <w:bookmarkStart w:id="12" w:name="_Toc58924761"/>
      <w:r>
        <w:rPr>
          <w:rFonts w:cs="Arial"/>
          <w:bCs/>
        </w:rPr>
        <w:br w:type="page"/>
      </w:r>
    </w:p>
    <w:p w:rsidR="000867A9" w:rsidRDefault="00C243CF" w:rsidP="00A7677A">
      <w:pPr>
        <w:pStyle w:val="Ttulo2"/>
        <w:keepNext/>
        <w:keepLines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r>
        <w:rPr>
          <w:rFonts w:cs="Arial"/>
          <w:bCs/>
        </w:rPr>
        <w:lastRenderedPageBreak/>
        <w:t>REQ002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Categoria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uma </w:t>
            </w:r>
            <w:r w:rsidR="00C243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Categoria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C243CF">
              <w:rPr>
                <w:rFonts w:ascii="Arial" w:hAnsi="Arial" w:cs="Arial"/>
                <w:sz w:val="16"/>
                <w:szCs w:val="16"/>
              </w:rPr>
              <w:t>Categoria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C243CF">
              <w:rPr>
                <w:rFonts w:ascii="Arial" w:hAnsi="Arial" w:cs="Arial"/>
                <w:sz w:val="16"/>
                <w:szCs w:val="16"/>
              </w:rPr>
              <w:t>Categoria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24762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C243CF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C243CF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C243CF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Categoria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C243CF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24763"/>
      <w:r>
        <w:rPr>
          <w:rFonts w:cs="Arial"/>
          <w:bCs/>
        </w:rPr>
        <w:t>REQ002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Categoria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uma </w:t>
            </w:r>
            <w:r w:rsidR="00C243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Categoria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uma </w:t>
            </w:r>
            <w:r w:rsidR="00C243CF">
              <w:rPr>
                <w:rFonts w:ascii="Arial" w:hAnsi="Arial" w:cs="Arial"/>
                <w:sz w:val="16"/>
                <w:szCs w:val="16"/>
              </w:rPr>
              <w:t>Categoria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C243CF">
              <w:rPr>
                <w:rFonts w:ascii="Arial" w:hAnsi="Arial" w:cs="Arial"/>
                <w:sz w:val="16"/>
                <w:szCs w:val="16"/>
              </w:rPr>
              <w:t>Categoria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24764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701"/>
        <w:gridCol w:w="1842"/>
        <w:gridCol w:w="1276"/>
        <w:gridCol w:w="2749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8960CE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7E6C31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E2CE6">
              <w:rPr>
                <w:rFonts w:ascii="Arial" w:hAnsi="Arial" w:cs="Arial"/>
                <w:bCs/>
                <w:sz w:val="18"/>
                <w:szCs w:val="18"/>
              </w:rPr>
              <w:t>Valores possíveis: todos os domínios cadastrados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em 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>REQ</w:t>
            </w:r>
            <w:r>
              <w:rPr>
                <w:rFonts w:ascii="Arial" w:hAnsi="Arial" w:cs="Arial"/>
                <w:bCs/>
                <w:sz w:val="18"/>
                <w:szCs w:val="18"/>
              </w:rPr>
              <w:t>010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>_UC02 – Incluir Domínio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[3]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 xml:space="preserve"> e que estejam habilitados.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C1" w:rsidRDefault="008960CE" w:rsidP="009254C1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2E46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Campo indicador de unicidade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do registro.</w:t>
            </w:r>
          </w:p>
        </w:tc>
      </w:tr>
      <w:tr w:rsidR="000669A5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Pr="00200580" w:rsidRDefault="000669A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A14CB7" w:rsidRPr="006B17FB" w:rsidTr="002E4625">
        <w:tc>
          <w:tcPr>
            <w:tcW w:w="1668" w:type="dxa"/>
            <w:vAlign w:val="center"/>
          </w:tcPr>
          <w:p w:rsidR="00A14CB7" w:rsidRPr="00BF3169" w:rsidRDefault="00A14CB7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F3169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701" w:type="dxa"/>
            <w:vAlign w:val="center"/>
          </w:tcPr>
          <w:p w:rsidR="00A14CB7" w:rsidRPr="00BF3169" w:rsidRDefault="00A14CB7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BF3169">
              <w:rPr>
                <w:rFonts w:ascii="Arial" w:hAnsi="Arial" w:cs="Arial"/>
                <w:bCs/>
                <w:sz w:val="18"/>
                <w:szCs w:val="18"/>
              </w:rPr>
              <w:t xml:space="preserve">ituação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842" w:type="dxa"/>
            <w:vAlign w:val="center"/>
          </w:tcPr>
          <w:p w:rsidR="00A14CB7" w:rsidRDefault="00A14CB7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A14CB7" w:rsidRDefault="0073406C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2749" w:type="dxa"/>
            <w:vAlign w:val="center"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editável.</w:t>
            </w:r>
          </w:p>
          <w:p w:rsidR="008960CE" w:rsidRPr="00D20BB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Previamente preenchido com “DESABILITADO”.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C243CF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24765"/>
      <w:r>
        <w:rPr>
          <w:rFonts w:cs="Arial"/>
          <w:bCs/>
        </w:rPr>
        <w:t>REQ002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Categoria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Coordenador </w:t>
            </w:r>
            <w:r w:rsidR="00B025FD">
              <w:rPr>
                <w:rFonts w:ascii="Arial" w:hAnsi="Arial" w:cs="Arial"/>
                <w:bCs/>
                <w:sz w:val="18"/>
                <w:szCs w:val="18"/>
              </w:rPr>
              <w:t>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uma </w:t>
            </w:r>
            <w:r w:rsidR="00C243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Categoria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C243CF">
              <w:rPr>
                <w:rFonts w:ascii="Arial" w:hAnsi="Arial" w:cs="Arial"/>
                <w:sz w:val="16"/>
                <w:szCs w:val="16"/>
              </w:rPr>
              <w:t>Categoria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0F0EAB">
              <w:rPr>
                <w:rFonts w:ascii="Arial" w:hAnsi="Arial" w:cs="Arial"/>
                <w:sz w:val="16"/>
                <w:szCs w:val="16"/>
              </w:rPr>
              <w:t>c</w:t>
            </w:r>
            <w:r w:rsidR="00C243CF">
              <w:rPr>
                <w:rFonts w:ascii="Arial" w:hAnsi="Arial" w:cs="Arial"/>
                <w:sz w:val="16"/>
                <w:szCs w:val="16"/>
              </w:rPr>
              <w:t>ategoria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C243CF">
              <w:rPr>
                <w:rFonts w:ascii="Arial" w:hAnsi="Arial" w:cs="Arial"/>
                <w:sz w:val="16"/>
                <w:szCs w:val="16"/>
              </w:rPr>
              <w:t>Categoria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24766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424"/>
        <w:gridCol w:w="1836"/>
        <w:gridCol w:w="1276"/>
        <w:gridCol w:w="3032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73406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editável.</w:t>
            </w:r>
          </w:p>
          <w:p w:rsidR="001F5413" w:rsidRDefault="001F5413" w:rsidP="001F541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Preenchido com o domínio informado no momento da inclusão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</w:t>
            </w:r>
            <w:r w:rsidR="001F5413"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 xml:space="preserve">Alfanumérico </w:t>
            </w:r>
            <w:r w:rsidR="00327318" w:rsidRPr="00200580">
              <w:rPr>
                <w:rFonts w:ascii="Arial" w:hAnsi="Arial" w:cs="Arial"/>
                <w:sz w:val="18"/>
                <w:szCs w:val="18"/>
              </w:rPr>
              <w:t>(300)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327318" w:rsidRPr="006B17FB" w:rsidTr="002E4625">
        <w:tc>
          <w:tcPr>
            <w:tcW w:w="1668" w:type="dxa"/>
            <w:vAlign w:val="center"/>
          </w:tcPr>
          <w:p w:rsidR="00327318" w:rsidRPr="00200580" w:rsidRDefault="00327318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424" w:type="dxa"/>
            <w:vAlign w:val="center"/>
          </w:tcPr>
          <w:p w:rsidR="00327318" w:rsidRPr="00200580" w:rsidRDefault="00327318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C243CF"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183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vAlign w:val="center"/>
          </w:tcPr>
          <w:p w:rsidR="00A324E0" w:rsidRPr="00200580" w:rsidRDefault="00A324E0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Valores possíveis:</w:t>
            </w:r>
          </w:p>
          <w:p w:rsidR="00A324E0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Habilitado</w:t>
            </w:r>
          </w:p>
          <w:p w:rsidR="00327318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Desabilitado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23511F" w:rsidRDefault="0023511F">
      <w:pPr>
        <w:suppressAutoHyphens w:val="0"/>
        <w:overflowPunct/>
        <w:autoSpaceDE/>
        <w:textAlignment w:val="auto"/>
        <w:rPr>
          <w:rFonts w:ascii="Arial" w:hAnsi="Arial" w:cs="Arial"/>
          <w:b/>
          <w:bCs/>
          <w:sz w:val="24"/>
        </w:rPr>
      </w:pPr>
      <w:bookmarkStart w:id="20" w:name="_Toc292705238"/>
      <w:bookmarkStart w:id="21" w:name="_Toc58924767"/>
      <w:r>
        <w:rPr>
          <w:rFonts w:cs="Arial"/>
          <w:bCs/>
        </w:rPr>
        <w:br w:type="page"/>
      </w:r>
    </w:p>
    <w:p w:rsidR="006949B3" w:rsidRDefault="00C243CF" w:rsidP="0023511F">
      <w:pPr>
        <w:pStyle w:val="Ttulo2"/>
        <w:keepNext/>
        <w:keepLines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r>
        <w:rPr>
          <w:rFonts w:cs="Arial"/>
          <w:bCs/>
        </w:rPr>
        <w:lastRenderedPageBreak/>
        <w:t>REQ002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Categoria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B025FD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uma </w:t>
            </w:r>
            <w:r w:rsidR="00C243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Categoria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C243CF">
              <w:rPr>
                <w:rFonts w:ascii="Arial" w:hAnsi="Arial" w:cs="Arial"/>
                <w:sz w:val="16"/>
                <w:szCs w:val="16"/>
              </w:rPr>
              <w:t>Categoria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C243CF">
              <w:rPr>
                <w:rFonts w:ascii="Arial" w:hAnsi="Arial" w:cs="Arial"/>
                <w:sz w:val="16"/>
                <w:szCs w:val="16"/>
              </w:rPr>
              <w:t>Categoria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C243CF">
              <w:rPr>
                <w:rFonts w:ascii="Arial" w:hAnsi="Arial" w:cs="Arial"/>
                <w:sz w:val="16"/>
                <w:szCs w:val="16"/>
              </w:rPr>
              <w:t>Categoria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24768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719"/>
        <w:gridCol w:w="1807"/>
        <w:gridCol w:w="1879"/>
        <w:gridCol w:w="255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C243CF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C243CF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C243CF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Categoria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F27683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ind w:left="-8" w:right="-41"/>
              <w:jc w:val="center"/>
              <w:rPr>
                <w:sz w:val="24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Ref200185144"/>
      <w:bookmarkStart w:id="30" w:name="_Ref200185164"/>
      <w:bookmarkStart w:id="31" w:name="_Toc58924769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31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24770"/>
      <w:r>
        <w:rPr>
          <w:rFonts w:ascii="Arial" w:hAnsi="Arial" w:cs="Arial"/>
          <w:b/>
          <w:bCs/>
          <w:sz w:val="24"/>
        </w:rPr>
        <w:t>Diagrama de Casos de Uso</w:t>
      </w:r>
      <w:bookmarkEnd w:id="29"/>
      <w:bookmarkEnd w:id="30"/>
      <w:bookmarkEnd w:id="32"/>
      <w:bookmarkEnd w:id="33"/>
      <w:bookmarkEnd w:id="34"/>
    </w:p>
    <w:p w:rsidR="00EF4BFA" w:rsidRDefault="00BE58BD" w:rsidP="00C243CF">
      <w:r w:rsidRPr="00BE58BD">
        <w:drawing>
          <wp:inline distT="0" distB="0" distL="0" distR="0" wp14:anchorId="66AE6D3A" wp14:editId="60D6A62E">
            <wp:extent cx="4076700" cy="383540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24771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015EBC" w:rsidP="00C243CF">
      <w:pPr>
        <w:rPr>
          <w:rFonts w:ascii="Arial" w:hAnsi="Arial" w:cs="Arial"/>
          <w:b/>
          <w:bCs/>
          <w:sz w:val="24"/>
        </w:rPr>
      </w:pPr>
      <w:r w:rsidRPr="00015EBC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B2BFC9A" wp14:editId="70D9518C">
            <wp:extent cx="5727700" cy="41948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3D74" w:rsidRDefault="00B13D74">
      <w:r>
        <w:separator/>
      </w:r>
    </w:p>
  </w:endnote>
  <w:endnote w:type="continuationSeparator" w:id="0">
    <w:p w:rsidR="00B13D74" w:rsidRDefault="00B1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243CF">
            <w:rPr>
              <w:rFonts w:ascii="Arial" w:hAnsi="Arial" w:cs="Arial"/>
              <w:noProof/>
              <w:sz w:val="16"/>
              <w:szCs w:val="16"/>
            </w:rPr>
            <w:t>15/12/2020 11:37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C243CF">
            <w:rPr>
              <w:rFonts w:ascii="Arial" w:hAnsi="Arial" w:cs="Arial"/>
              <w:noProof/>
              <w:sz w:val="16"/>
              <w:szCs w:val="16"/>
            </w:rPr>
            <w:t>15/12/2020 11:12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3D74" w:rsidRDefault="00B13D74">
      <w:r>
        <w:separator/>
      </w:r>
    </w:p>
  </w:footnote>
  <w:footnote w:type="continuationSeparator" w:id="0">
    <w:p w:rsidR="00B13D74" w:rsidRDefault="00B13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B13D74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38064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0F0EAB"/>
    <w:rsid w:val="0011187C"/>
    <w:rsid w:val="00112455"/>
    <w:rsid w:val="0012104E"/>
    <w:rsid w:val="00144DBC"/>
    <w:rsid w:val="0017205F"/>
    <w:rsid w:val="001A4CAF"/>
    <w:rsid w:val="001D6759"/>
    <w:rsid w:val="001E34C7"/>
    <w:rsid w:val="001E668C"/>
    <w:rsid w:val="001F5413"/>
    <w:rsid w:val="00200580"/>
    <w:rsid w:val="00206009"/>
    <w:rsid w:val="00227AC6"/>
    <w:rsid w:val="0023511F"/>
    <w:rsid w:val="0024408B"/>
    <w:rsid w:val="00277BDB"/>
    <w:rsid w:val="00297E59"/>
    <w:rsid w:val="002A7F09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570B2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2243E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87C76"/>
    <w:rsid w:val="00A00A4A"/>
    <w:rsid w:val="00A14CB7"/>
    <w:rsid w:val="00A161DF"/>
    <w:rsid w:val="00A30A39"/>
    <w:rsid w:val="00A324E0"/>
    <w:rsid w:val="00A54AB9"/>
    <w:rsid w:val="00A65529"/>
    <w:rsid w:val="00A7677A"/>
    <w:rsid w:val="00AD4486"/>
    <w:rsid w:val="00AE5E98"/>
    <w:rsid w:val="00B025FD"/>
    <w:rsid w:val="00B13D74"/>
    <w:rsid w:val="00B23BD5"/>
    <w:rsid w:val="00B40699"/>
    <w:rsid w:val="00B56309"/>
    <w:rsid w:val="00BA348A"/>
    <w:rsid w:val="00BE58BD"/>
    <w:rsid w:val="00BE6F6F"/>
    <w:rsid w:val="00BF5427"/>
    <w:rsid w:val="00C243CF"/>
    <w:rsid w:val="00C24980"/>
    <w:rsid w:val="00C65523"/>
    <w:rsid w:val="00C861F0"/>
    <w:rsid w:val="00C9445C"/>
    <w:rsid w:val="00C96F40"/>
    <w:rsid w:val="00CB08C0"/>
    <w:rsid w:val="00CD6390"/>
    <w:rsid w:val="00CE45E7"/>
    <w:rsid w:val="00CF3341"/>
    <w:rsid w:val="00CF7E4E"/>
    <w:rsid w:val="00D14A17"/>
    <w:rsid w:val="00D561DC"/>
    <w:rsid w:val="00D873F9"/>
    <w:rsid w:val="00DA2BE6"/>
    <w:rsid w:val="00DB1ED0"/>
    <w:rsid w:val="00E85517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38909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1612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10297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14</cp:revision>
  <cp:lastPrinted>2003-08-07T22:25:00Z</cp:lastPrinted>
  <dcterms:created xsi:type="dcterms:W3CDTF">2018-09-10T19:38:00Z</dcterms:created>
  <dcterms:modified xsi:type="dcterms:W3CDTF">2020-12-15T14:48:00Z</dcterms:modified>
</cp:coreProperties>
</file>