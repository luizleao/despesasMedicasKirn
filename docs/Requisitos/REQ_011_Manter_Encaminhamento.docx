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4E47C1">
        <w:rPr>
          <w:rFonts w:ascii="Arial" w:hAnsi="Arial" w:cs="Arial"/>
          <w:b w:val="0"/>
          <w:sz w:val="56"/>
          <w:szCs w:val="56"/>
        </w:rPr>
        <w:t>REQ011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4E47C1">
        <w:rPr>
          <w:rFonts w:ascii="Arial" w:hAnsi="Arial" w:cs="Arial"/>
          <w:b w:val="0"/>
          <w:sz w:val="56"/>
          <w:szCs w:val="56"/>
        </w:rPr>
        <w:t>Encaminhamento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EB09A1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51426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1.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Objetivo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7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2.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28" w:history="1">
        <w:r w:rsidR="00EB09A1" w:rsidRPr="00443907">
          <w:rPr>
            <w:rStyle w:val="Hyperlink"/>
            <w:rFonts w:ascii="Arial" w:hAnsi="Arial" w:cs="Arial"/>
            <w:noProof/>
            <w:kern w:val="1"/>
          </w:rPr>
          <w:t>3.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29" w:history="1">
        <w:r w:rsidR="00EB09A1" w:rsidRPr="00443907">
          <w:rPr>
            <w:rStyle w:val="Hyperlink"/>
            <w:rFonts w:cs="Arial"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E47C1">
          <w:rPr>
            <w:rStyle w:val="Hyperlink"/>
            <w:rFonts w:cs="Arial"/>
            <w:bCs/>
            <w:noProof/>
          </w:rPr>
          <w:t>REQ011</w:t>
        </w:r>
        <w:r w:rsidR="00EB09A1" w:rsidRPr="00443907">
          <w:rPr>
            <w:rStyle w:val="Hyperlink"/>
            <w:rFonts w:cs="Arial"/>
            <w:bCs/>
            <w:noProof/>
          </w:rPr>
          <w:t xml:space="preserve">_UC01 – Consultar </w:t>
        </w:r>
        <w:r w:rsidR="004E47C1">
          <w:rPr>
            <w:rStyle w:val="Hyperlink"/>
            <w:rFonts w:cs="Arial"/>
            <w:bCs/>
            <w:noProof/>
          </w:rPr>
          <w:t>Encaminhamento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_Toc58951429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1" w:history="1">
        <w:r w:rsidR="00EB09A1" w:rsidRPr="00443907">
          <w:rPr>
            <w:rStyle w:val="Hyperlink"/>
            <w:rFonts w:cs="Arial"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E47C1">
          <w:rPr>
            <w:rStyle w:val="Hyperlink"/>
            <w:rFonts w:cs="Arial"/>
            <w:bCs/>
            <w:noProof/>
          </w:rPr>
          <w:t>REQ011</w:t>
        </w:r>
        <w:r w:rsidR="00EB09A1" w:rsidRPr="00443907">
          <w:rPr>
            <w:rStyle w:val="Hyperlink"/>
            <w:rFonts w:cs="Arial"/>
            <w:bCs/>
            <w:noProof/>
          </w:rPr>
          <w:t xml:space="preserve">_UC02 – Visualizar </w:t>
        </w:r>
        <w:r w:rsidR="004E47C1">
          <w:rPr>
            <w:rStyle w:val="Hyperlink"/>
            <w:rFonts w:cs="Arial"/>
            <w:bCs/>
            <w:noProof/>
          </w:rPr>
          <w:t>Encaminhamento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3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2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_Toc58951432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3" w:history="1">
        <w:r w:rsidR="00EB09A1" w:rsidRPr="00443907">
          <w:rPr>
            <w:rStyle w:val="Hyperlink"/>
            <w:noProof/>
          </w:rPr>
          <w:t>c)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E47C1">
          <w:rPr>
            <w:rStyle w:val="Hyperlink"/>
            <w:rFonts w:cs="Arial"/>
            <w:bCs/>
            <w:noProof/>
          </w:rPr>
          <w:t>REQ011</w:t>
        </w:r>
        <w:r w:rsidR="00EB09A1" w:rsidRPr="00443907">
          <w:rPr>
            <w:rStyle w:val="Hyperlink"/>
            <w:rFonts w:cs="Arial"/>
            <w:bCs/>
            <w:noProof/>
          </w:rPr>
          <w:t xml:space="preserve">_UC03 – </w:t>
        </w:r>
        <w:r w:rsidR="00EB09A1" w:rsidRPr="00443907">
          <w:rPr>
            <w:rStyle w:val="Hyperlink"/>
            <w:noProof/>
          </w:rPr>
          <w:t xml:space="preserve">Incluir </w:t>
        </w:r>
        <w:r w:rsidR="004E47C1">
          <w:rPr>
            <w:rStyle w:val="Hyperlink"/>
            <w:noProof/>
          </w:rPr>
          <w:t>Encaminhamento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_Toc58951433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4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_Toc58951434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5" w:history="1">
        <w:r w:rsidR="00EB09A1" w:rsidRPr="00443907">
          <w:rPr>
            <w:rStyle w:val="Hyperlink"/>
            <w:noProof/>
          </w:rPr>
          <w:t>d)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E47C1">
          <w:rPr>
            <w:rStyle w:val="Hyperlink"/>
            <w:rFonts w:cs="Arial"/>
            <w:bCs/>
            <w:noProof/>
          </w:rPr>
          <w:t>REQ011</w:t>
        </w:r>
        <w:r w:rsidR="00EB09A1" w:rsidRPr="00443907">
          <w:rPr>
            <w:rStyle w:val="Hyperlink"/>
            <w:rFonts w:cs="Arial"/>
            <w:bCs/>
            <w:noProof/>
          </w:rPr>
          <w:t xml:space="preserve">_UC04 – </w:t>
        </w:r>
        <w:r w:rsidR="00EB09A1" w:rsidRPr="00443907">
          <w:rPr>
            <w:rStyle w:val="Hyperlink"/>
            <w:noProof/>
          </w:rPr>
          <w:t xml:space="preserve">Alterar </w:t>
        </w:r>
        <w:r w:rsidR="004E47C1">
          <w:rPr>
            <w:rStyle w:val="Hyperlink"/>
            <w:noProof/>
          </w:rPr>
          <w:t>Encaminhamento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_Toc58951435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4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6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_Toc58951436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37" w:history="1">
        <w:r w:rsidR="00EB09A1" w:rsidRPr="00443907">
          <w:rPr>
            <w:rStyle w:val="Hyperlink"/>
            <w:noProof/>
          </w:rPr>
          <w:t>e)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4E47C1">
          <w:rPr>
            <w:rStyle w:val="Hyperlink"/>
            <w:rFonts w:cs="Arial"/>
            <w:bCs/>
            <w:noProof/>
          </w:rPr>
          <w:t>REQ011</w:t>
        </w:r>
        <w:r w:rsidR="00EB09A1" w:rsidRPr="00443907">
          <w:rPr>
            <w:rStyle w:val="Hyperlink"/>
            <w:rFonts w:cs="Arial"/>
            <w:bCs/>
            <w:noProof/>
          </w:rPr>
          <w:t xml:space="preserve">_UC05 – </w:t>
        </w:r>
        <w:r w:rsidR="00EB09A1" w:rsidRPr="00443907">
          <w:rPr>
            <w:rStyle w:val="Hyperlink"/>
            <w:noProof/>
          </w:rPr>
          <w:t xml:space="preserve">Excluir </w:t>
        </w:r>
        <w:r w:rsidR="004E47C1">
          <w:rPr>
            <w:rStyle w:val="Hyperlink"/>
            <w:noProof/>
          </w:rPr>
          <w:t>Encaminhamento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_Toc58951437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51438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EB09A1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_Toc58951438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5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51439" w:history="1"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EB0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_Toc58951439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0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a)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_Toc58951440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6</w:t>
        </w:r>
        <w:r w:rsidR="00EB09A1">
          <w:rPr>
            <w:noProof/>
            <w:webHidden/>
          </w:rPr>
          <w:fldChar w:fldCharType="end"/>
        </w:r>
      </w:hyperlink>
    </w:p>
    <w:p w:rsidR="00EB09A1" w:rsidRDefault="00E554C5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51441" w:history="1"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b)</w:t>
        </w:r>
        <w:r w:rsidR="00EB09A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EB09A1" w:rsidRPr="00443907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EB09A1">
          <w:rPr>
            <w:noProof/>
            <w:webHidden/>
          </w:rPr>
          <w:tab/>
        </w:r>
        <w:r w:rsidR="00EB09A1">
          <w:rPr>
            <w:noProof/>
            <w:webHidden/>
          </w:rPr>
          <w:fldChar w:fldCharType="begin"/>
        </w:r>
        <w:r w:rsidR="00EB09A1">
          <w:rPr>
            <w:noProof/>
            <w:webHidden/>
          </w:rPr>
          <w:instrText xml:space="preserve"> PAGEREF _Toc58951441 \h </w:instrText>
        </w:r>
        <w:r w:rsidR="00EB09A1">
          <w:rPr>
            <w:noProof/>
            <w:webHidden/>
          </w:rPr>
        </w:r>
        <w:r w:rsidR="00EB09A1">
          <w:rPr>
            <w:noProof/>
            <w:webHidden/>
          </w:rPr>
          <w:fldChar w:fldCharType="separate"/>
        </w:r>
        <w:r w:rsidR="00EB09A1">
          <w:rPr>
            <w:noProof/>
            <w:webHidden/>
          </w:rPr>
          <w:t>7</w:t>
        </w:r>
        <w:r w:rsidR="00EB09A1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51426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4E47C1">
        <w:rPr>
          <w:rFonts w:ascii="Arial" w:hAnsi="Arial" w:cs="Arial"/>
          <w:bCs/>
          <w:sz w:val="20"/>
        </w:rPr>
        <w:t>encaminhamentos</w:t>
      </w:r>
      <w:r w:rsidR="001B0E10">
        <w:rPr>
          <w:rFonts w:ascii="Arial" w:hAnsi="Arial" w:cs="Arial"/>
          <w:bCs/>
          <w:sz w:val="20"/>
        </w:rPr>
        <w:t xml:space="preserve"> </w:t>
      </w:r>
      <w:r w:rsidR="004E47C1">
        <w:rPr>
          <w:rFonts w:ascii="Arial" w:hAnsi="Arial" w:cs="Arial"/>
          <w:bCs/>
          <w:sz w:val="20"/>
        </w:rPr>
        <w:t>médico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51427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51428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4E47C1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51429"/>
      <w:r>
        <w:rPr>
          <w:rFonts w:cs="Arial"/>
          <w:bCs/>
        </w:rPr>
        <w:t>REQ011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Encaminhamento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5A60D5"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="004E47C1">
              <w:rPr>
                <w:rFonts w:ascii="Arial" w:hAnsi="Arial" w:cs="Arial"/>
                <w:bCs/>
                <w:sz w:val="18"/>
                <w:szCs w:val="18"/>
              </w:rPr>
              <w:t>ncaminhamento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a listagem com os dados de acordo com a seção a.1 e o critério </w:t>
            </w:r>
            <w:r w:rsidR="005A60D5">
              <w:rPr>
                <w:rFonts w:ascii="Arial" w:hAnsi="Arial" w:cs="Arial"/>
                <w:sz w:val="16"/>
                <w:szCs w:val="16"/>
              </w:rPr>
              <w:t>fornecido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51430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4E47C1"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1018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  <w:r w:rsidR="00D561D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5A60D5">
              <w:rPr>
                <w:rFonts w:ascii="Arial" w:hAnsi="Arial" w:cs="Arial"/>
                <w:bCs/>
                <w:sz w:val="18"/>
                <w:szCs w:val="18"/>
              </w:rPr>
              <w:t>do Encaminhamento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4E47C1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51431"/>
      <w:r>
        <w:rPr>
          <w:rFonts w:cs="Arial"/>
          <w:bCs/>
        </w:rPr>
        <w:t>REQ011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Encaminhamento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E47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Encaminhamento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apresenta os dados </w:t>
            </w:r>
            <w:r w:rsidR="005A60D5">
              <w:rPr>
                <w:rFonts w:ascii="Arial" w:hAnsi="Arial" w:cs="Arial"/>
                <w:sz w:val="16"/>
                <w:szCs w:val="16"/>
              </w:rPr>
              <w:t>do Encaminhamento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51432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E47C1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E47C1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E47C1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Encaminhamento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4E47C1"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D1018C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5A60D5">
              <w:rPr>
                <w:rFonts w:ascii="Arial" w:hAnsi="Arial" w:cs="Arial"/>
                <w:bCs/>
                <w:sz w:val="18"/>
                <w:szCs w:val="18"/>
              </w:rPr>
              <w:t>do Encaminhamento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18C" w:rsidRDefault="00D1018C" w:rsidP="00D1018C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E47C1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51433"/>
      <w:r>
        <w:rPr>
          <w:rFonts w:cs="Arial"/>
          <w:bCs/>
        </w:rPr>
        <w:t>REQ011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Encaminhamento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E47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Encaminhamento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2C58CF">
              <w:rPr>
                <w:rFonts w:ascii="Arial" w:hAnsi="Arial" w:cs="Arial"/>
                <w:sz w:val="16"/>
                <w:szCs w:val="16"/>
              </w:rPr>
              <w:t xml:space="preserve">um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51434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718"/>
        <w:gridCol w:w="1720"/>
        <w:gridCol w:w="1196"/>
        <w:gridCol w:w="967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4E47C1"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AC76EA" w:rsidTr="00774FC6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5A60D5">
              <w:rPr>
                <w:rFonts w:ascii="Arial" w:hAnsi="Arial" w:cs="Arial"/>
                <w:bCs/>
                <w:sz w:val="18"/>
                <w:szCs w:val="18"/>
              </w:rPr>
              <w:t>do Encaminhamento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EA" w:rsidRDefault="00AC76EA" w:rsidP="00AC76E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E47C1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51435"/>
      <w:r>
        <w:rPr>
          <w:rFonts w:cs="Arial"/>
          <w:bCs/>
        </w:rPr>
        <w:t>REQ011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Encaminhamento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E47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Encaminhamento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D5">
              <w:rPr>
                <w:rFonts w:ascii="Arial" w:hAnsi="Arial" w:cs="Arial"/>
                <w:sz w:val="16"/>
                <w:szCs w:val="16"/>
              </w:rPr>
              <w:t>do Encaminhamento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51436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3271"/>
        <w:gridCol w:w="1843"/>
        <w:gridCol w:w="1498"/>
        <w:gridCol w:w="96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 do </w:t>
            </w:r>
            <w:r w:rsidR="004E47C1"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212B1B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</w:t>
            </w:r>
            <w:r w:rsidR="005A60D5">
              <w:rPr>
                <w:rFonts w:ascii="Arial" w:hAnsi="Arial" w:cs="Arial"/>
                <w:bCs/>
                <w:sz w:val="18"/>
                <w:szCs w:val="18"/>
              </w:rPr>
              <w:t>do Encaminhamento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B1B" w:rsidRDefault="00212B1B" w:rsidP="00212B1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4E47C1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51437"/>
      <w:r>
        <w:rPr>
          <w:rFonts w:cs="Arial"/>
          <w:bCs/>
        </w:rPr>
        <w:t>REQ011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Encaminhamento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2C58C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um </w:t>
            </w:r>
            <w:r w:rsidR="004E47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Encaminhamento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4E47C1">
              <w:rPr>
                <w:rFonts w:ascii="Arial" w:hAnsi="Arial" w:cs="Arial"/>
                <w:sz w:val="16"/>
                <w:szCs w:val="16"/>
              </w:rPr>
              <w:t>Encaminhamento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51438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2291"/>
        <w:gridCol w:w="3034"/>
        <w:gridCol w:w="1196"/>
        <w:gridCol w:w="1098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4E47C1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4E47C1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4E47C1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Encaminhamento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51439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51440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44516F" w:rsidP="00A36823">
      <w:r w:rsidRPr="0044516F">
        <w:drawing>
          <wp:inline distT="0" distB="0" distL="0" distR="0" wp14:anchorId="78FE1B1E" wp14:editId="4598C5B6">
            <wp:extent cx="4178300" cy="4559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51441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CE7359" w:rsidP="00A36823">
      <w:pPr>
        <w:rPr>
          <w:rFonts w:ascii="Arial" w:hAnsi="Arial" w:cs="Arial"/>
          <w:b/>
          <w:bCs/>
          <w:sz w:val="24"/>
        </w:rPr>
      </w:pPr>
      <w:r w:rsidRPr="00CE7359">
        <w:rPr>
          <w:rFonts w:ascii="Arial" w:hAnsi="Arial" w:cs="Arial"/>
          <w:b/>
          <w:bCs/>
          <w:sz w:val="24"/>
        </w:rPr>
        <w:drawing>
          <wp:inline distT="0" distB="0" distL="0" distR="0" wp14:anchorId="08725164" wp14:editId="2D55A949">
            <wp:extent cx="5727700" cy="37395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54C5" w:rsidRDefault="00E554C5">
      <w:r>
        <w:separator/>
      </w:r>
    </w:p>
  </w:endnote>
  <w:endnote w:type="continuationSeparator" w:id="0">
    <w:p w:rsidR="00E554C5" w:rsidRDefault="00E5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4E47C1">
            <w:rPr>
              <w:rFonts w:ascii="Arial" w:hAnsi="Arial" w:cs="Arial"/>
              <w:noProof/>
              <w:sz w:val="16"/>
              <w:szCs w:val="16"/>
            </w:rPr>
            <w:t>15/12/2020 19:05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4E47C1">
            <w:rPr>
              <w:rFonts w:ascii="Arial" w:hAnsi="Arial" w:cs="Arial"/>
              <w:noProof/>
              <w:sz w:val="16"/>
              <w:szCs w:val="16"/>
            </w:rPr>
            <w:t>15/12/2020 19:12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54C5" w:rsidRDefault="00E554C5">
      <w:r>
        <w:separator/>
      </w:r>
    </w:p>
  </w:footnote>
  <w:footnote w:type="continuationSeparator" w:id="0">
    <w:p w:rsidR="00E554C5" w:rsidRDefault="00E55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E554C5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6651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B0E10"/>
    <w:rsid w:val="001D6759"/>
    <w:rsid w:val="001E34C7"/>
    <w:rsid w:val="001E668C"/>
    <w:rsid w:val="001F5413"/>
    <w:rsid w:val="00200580"/>
    <w:rsid w:val="00206009"/>
    <w:rsid w:val="00212B1B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4516F"/>
    <w:rsid w:val="004570B2"/>
    <w:rsid w:val="004705DC"/>
    <w:rsid w:val="004B144B"/>
    <w:rsid w:val="004E47C1"/>
    <w:rsid w:val="004F66BF"/>
    <w:rsid w:val="004F6867"/>
    <w:rsid w:val="00505A68"/>
    <w:rsid w:val="005221F0"/>
    <w:rsid w:val="00542732"/>
    <w:rsid w:val="0055672D"/>
    <w:rsid w:val="0057072A"/>
    <w:rsid w:val="005A60D5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C76EA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318E"/>
    <w:rsid w:val="00C9445C"/>
    <w:rsid w:val="00C96F40"/>
    <w:rsid w:val="00CB08C0"/>
    <w:rsid w:val="00CD6390"/>
    <w:rsid w:val="00CE45E7"/>
    <w:rsid w:val="00CE7359"/>
    <w:rsid w:val="00CF3341"/>
    <w:rsid w:val="00CF7E4E"/>
    <w:rsid w:val="00D1018C"/>
    <w:rsid w:val="00D14A17"/>
    <w:rsid w:val="00D561DC"/>
    <w:rsid w:val="00D873F9"/>
    <w:rsid w:val="00DA2BE6"/>
    <w:rsid w:val="00DB1ED0"/>
    <w:rsid w:val="00E554C5"/>
    <w:rsid w:val="00E77FBF"/>
    <w:rsid w:val="00E85517"/>
    <w:rsid w:val="00EB09A1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48457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1492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9533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22</cp:revision>
  <cp:lastPrinted>2003-08-07T22:25:00Z</cp:lastPrinted>
  <dcterms:created xsi:type="dcterms:W3CDTF">2018-09-10T19:38:00Z</dcterms:created>
  <dcterms:modified xsi:type="dcterms:W3CDTF">2020-12-15T22:40:00Z</dcterms:modified>
</cp:coreProperties>
</file>