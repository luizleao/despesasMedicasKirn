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949B3" w:rsidRDefault="00364E23">
      <w:pPr>
        <w:pStyle w:val="TitleCover"/>
        <w:pBdr>
          <w:top w:val="single" w:sz="8" w:space="1" w:color="000000"/>
          <w:bottom w:val="single" w:sz="8" w:space="4" w:color="000000"/>
        </w:pBdr>
        <w:spacing w:before="360" w:after="240" w:line="240" w:lineRule="atLeast"/>
        <w:ind w:left="0" w:right="-52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 w:rsidR="006949B3">
        <w:rPr>
          <w:rFonts w:ascii="Arial" w:hAnsi="Arial" w:cs="Arial"/>
          <w:b w:val="0"/>
          <w:sz w:val="56"/>
          <w:szCs w:val="56"/>
        </w:rPr>
        <w:t xml:space="preserve">Especificação do Requisito: </w:t>
      </w:r>
      <w:r w:rsidR="00E77FBF">
        <w:rPr>
          <w:rFonts w:ascii="Arial" w:hAnsi="Arial" w:cs="Arial"/>
          <w:b w:val="0"/>
          <w:sz w:val="56"/>
          <w:szCs w:val="56"/>
        </w:rPr>
        <w:t>REQ010</w:t>
      </w:r>
      <w:r w:rsidR="006949B3">
        <w:rPr>
          <w:rFonts w:ascii="Arial" w:hAnsi="Arial" w:cs="Arial"/>
          <w:b w:val="0"/>
          <w:sz w:val="56"/>
          <w:szCs w:val="56"/>
        </w:rPr>
        <w:t xml:space="preserve"> - Manter </w:t>
      </w:r>
      <w:r w:rsidR="00E77FBF">
        <w:rPr>
          <w:rFonts w:ascii="Arial" w:hAnsi="Arial" w:cs="Arial"/>
          <w:b w:val="0"/>
          <w:sz w:val="56"/>
          <w:szCs w:val="56"/>
        </w:rPr>
        <w:t>CID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Projeto: </w:t>
      </w:r>
      <w:r>
        <w:rPr>
          <w:rFonts w:cs="Arial"/>
          <w:b w:val="0"/>
          <w:color w:val="000000"/>
          <w:sz w:val="24"/>
        </w:rPr>
        <w:t>Sistema de</w:t>
      </w:r>
      <w:r w:rsidR="00D14A17">
        <w:rPr>
          <w:rFonts w:cs="Arial"/>
          <w:b w:val="0"/>
          <w:color w:val="000000"/>
          <w:sz w:val="24"/>
        </w:rPr>
        <w:t xml:space="preserve"> </w:t>
      </w:r>
      <w:r w:rsidR="007B6BC8">
        <w:rPr>
          <w:rFonts w:cs="Arial"/>
          <w:b w:val="0"/>
          <w:color w:val="000000"/>
          <w:sz w:val="24"/>
        </w:rPr>
        <w:t>Recursos Humanos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Cliente: </w:t>
      </w:r>
      <w:r w:rsidR="005221F0">
        <w:rPr>
          <w:rFonts w:cs="Arial"/>
          <w:b w:val="0"/>
          <w:color w:val="000000"/>
          <w:sz w:val="24"/>
        </w:rPr>
        <w:t>Superintendência do Desenvolvimento da Amazônia - SUDAM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Responsável pela Elaboração: </w:t>
      </w:r>
      <w:r w:rsidR="005221F0">
        <w:rPr>
          <w:rFonts w:cs="Arial"/>
          <w:b w:val="0"/>
          <w:color w:val="000000"/>
          <w:sz w:val="24"/>
        </w:rPr>
        <w:t>Luiz Leão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Função do Responsável: </w:t>
      </w:r>
      <w:r w:rsidR="00BA348A">
        <w:rPr>
          <w:rFonts w:cs="Arial"/>
          <w:b w:val="0"/>
          <w:color w:val="000000"/>
          <w:sz w:val="24"/>
        </w:rPr>
        <w:t>Chefe de Divisão de Sistemas de Informação</w:t>
      </w:r>
    </w:p>
    <w:p w:rsidR="006949B3" w:rsidRDefault="006949B3">
      <w:pPr>
        <w:pStyle w:val="versao"/>
        <w:rPr>
          <w:rFonts w:cs="Arial"/>
          <w:b w:val="0"/>
          <w:iCs/>
          <w:color w:val="000000"/>
          <w:sz w:val="24"/>
        </w:rPr>
      </w:pPr>
      <w:r>
        <w:rPr>
          <w:rFonts w:cs="Arial"/>
          <w:color w:val="000000"/>
          <w:sz w:val="24"/>
        </w:rPr>
        <w:t xml:space="preserve">E-mail do Responsável: </w:t>
      </w:r>
      <w:r w:rsidR="005221F0">
        <w:rPr>
          <w:rFonts w:cs="Arial"/>
          <w:b w:val="0"/>
          <w:color w:val="000000"/>
          <w:sz w:val="24"/>
        </w:rPr>
        <w:t>luiz.leao</w:t>
      </w:r>
      <w:r>
        <w:rPr>
          <w:rFonts w:cs="Arial"/>
          <w:b w:val="0"/>
          <w:iCs/>
          <w:color w:val="000000"/>
          <w:sz w:val="24"/>
        </w:rPr>
        <w:t>@</w:t>
      </w:r>
      <w:r w:rsidR="005221F0">
        <w:rPr>
          <w:rFonts w:cs="Arial"/>
          <w:b w:val="0"/>
          <w:iCs/>
          <w:color w:val="000000"/>
          <w:sz w:val="24"/>
        </w:rPr>
        <w:t>sudam.gov.br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jc w:val="both"/>
        <w:rPr>
          <w:rFonts w:cs="Arial"/>
          <w:color w:val="000000"/>
        </w:rPr>
      </w:pPr>
    </w:p>
    <w:p w:rsidR="006949B3" w:rsidRDefault="006949B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Histórico de Alterações</w:t>
      </w:r>
    </w:p>
    <w:tbl>
      <w:tblPr>
        <w:tblW w:w="91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670"/>
        <w:gridCol w:w="1204"/>
      </w:tblGrid>
      <w:tr w:rsidR="006949B3" w:rsidTr="001A4CAF">
        <w:tc>
          <w:tcPr>
            <w:tcW w:w="1276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670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1204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ind w:left="720" w:hanging="720"/>
              <w:jc w:val="left"/>
            </w:pPr>
            <w:r>
              <w:t>14/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00.01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Versão Inicial do Artefato.</w:t>
            </w:r>
          </w:p>
        </w:tc>
        <w:tc>
          <w:tcPr>
            <w:tcW w:w="1204" w:type="dxa"/>
          </w:tcPr>
          <w:p w:rsidR="006949B3" w:rsidRDefault="00EF4BFA" w:rsidP="00EF4BFA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jc w:val="left"/>
            </w:pPr>
            <w:r>
              <w:t>22/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00.02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Alteração em regras de validação por nome e por sigla da Fonte.</w:t>
            </w:r>
          </w:p>
        </w:tc>
        <w:tc>
          <w:tcPr>
            <w:tcW w:w="1204" w:type="dxa"/>
          </w:tcPr>
          <w:p w:rsidR="006949B3" w:rsidRDefault="00EF4BFA" w:rsidP="004F6867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  <w:tr w:rsidR="00EF4BFA" w:rsidTr="001A4CAF">
        <w:tc>
          <w:tcPr>
            <w:tcW w:w="1276" w:type="dxa"/>
          </w:tcPr>
          <w:p w:rsidR="00EF4BFA" w:rsidRDefault="00EF4BFA" w:rsidP="00EF4BFA">
            <w:pPr>
              <w:pStyle w:val="Tablecell"/>
              <w:snapToGrid w:val="0"/>
              <w:jc w:val="left"/>
            </w:pPr>
            <w:r>
              <w:t>24/11/2014</w:t>
            </w:r>
          </w:p>
        </w:tc>
        <w:tc>
          <w:tcPr>
            <w:tcW w:w="992" w:type="dxa"/>
          </w:tcPr>
          <w:p w:rsidR="00EF4BFA" w:rsidRDefault="00EF4BFA">
            <w:pPr>
              <w:pStyle w:val="Tablecell"/>
              <w:snapToGrid w:val="0"/>
            </w:pPr>
            <w:r>
              <w:t>01.00</w:t>
            </w:r>
          </w:p>
        </w:tc>
        <w:tc>
          <w:tcPr>
            <w:tcW w:w="5670" w:type="dxa"/>
          </w:tcPr>
          <w:p w:rsidR="00EF4BFA" w:rsidRDefault="00EF4BFA">
            <w:pPr>
              <w:pStyle w:val="Tablecell"/>
              <w:snapToGrid w:val="0"/>
              <w:jc w:val="left"/>
            </w:pPr>
            <w:r>
              <w:t>Revisão e Aprovação do documento pela SQA</w:t>
            </w:r>
          </w:p>
        </w:tc>
        <w:tc>
          <w:tcPr>
            <w:tcW w:w="1204" w:type="dxa"/>
          </w:tcPr>
          <w:p w:rsidR="00EF4BFA" w:rsidRDefault="00EF4BFA" w:rsidP="00CF7E4E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</w:tbl>
    <w:p w:rsidR="006949B3" w:rsidRDefault="006949B3">
      <w:pPr>
        <w:pStyle w:val="Cabealho"/>
        <w:tabs>
          <w:tab w:val="clear" w:pos="4419"/>
          <w:tab w:val="clear" w:pos="8838"/>
        </w:tabs>
      </w:pPr>
    </w:p>
    <w:p w:rsidR="006949B3" w:rsidRPr="00542732" w:rsidRDefault="00542732">
      <w:pPr>
        <w:pStyle w:val="Cabealho"/>
        <w:pageBreakBefore/>
        <w:tabs>
          <w:tab w:val="clear" w:pos="4419"/>
          <w:tab w:val="clear" w:pos="8838"/>
        </w:tabs>
        <w:rPr>
          <w:vertAlign w:val="subscript"/>
        </w:rPr>
      </w:pPr>
      <w:r>
        <w:lastRenderedPageBreak/>
        <w:softHyphen/>
      </w:r>
      <w:r>
        <w:softHyphen/>
      </w:r>
    </w:p>
    <w:p w:rsidR="004570B2" w:rsidRDefault="004570B2" w:rsidP="004570B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Sumário</w:t>
      </w:r>
    </w:p>
    <w:p w:rsidR="004570B2" w:rsidRPr="004570B2" w:rsidRDefault="004570B2" w:rsidP="004570B2">
      <w:pPr>
        <w:rPr>
          <w:rFonts w:ascii="Cambria" w:hAnsi="Cambria"/>
          <w:b/>
          <w:sz w:val="32"/>
        </w:rPr>
      </w:pPr>
    </w:p>
    <w:p w:rsidR="00EB09A1" w:rsidRDefault="004570B2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r w:rsidRPr="00EF4BFA">
        <w:rPr>
          <w:rFonts w:ascii="Arial" w:hAnsi="Arial" w:cs="Arial"/>
        </w:rPr>
        <w:fldChar w:fldCharType="begin"/>
      </w:r>
      <w:r w:rsidRPr="00EF4BFA">
        <w:rPr>
          <w:rFonts w:ascii="Arial" w:hAnsi="Arial" w:cs="Arial"/>
        </w:rPr>
        <w:instrText xml:space="preserve"> TOC \o "1-4" \h \z \u </w:instrText>
      </w:r>
      <w:r w:rsidRPr="00EF4BFA">
        <w:rPr>
          <w:rFonts w:ascii="Arial" w:hAnsi="Arial" w:cs="Arial"/>
        </w:rPr>
        <w:fldChar w:fldCharType="separate"/>
      </w:r>
      <w:hyperlink w:anchor="_Toc58951426" w:history="1">
        <w:r w:rsidR="00EB09A1" w:rsidRPr="00443907">
          <w:rPr>
            <w:rStyle w:val="Hyperlink"/>
            <w:rFonts w:ascii="Arial" w:hAnsi="Arial" w:cs="Arial"/>
            <w:noProof/>
            <w:kern w:val="1"/>
          </w:rPr>
          <w:t>1.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1"/>
          </w:rPr>
          <w:t>Objetivo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_Toc58951426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EB09A1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27" w:history="1">
        <w:r w:rsidRPr="00443907">
          <w:rPr>
            <w:rStyle w:val="Hyperlink"/>
            <w:rFonts w:ascii="Arial" w:hAnsi="Arial" w:cs="Arial"/>
            <w:noProof/>
            <w:kern w:val="1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443907">
          <w:rPr>
            <w:rStyle w:val="Hyperlink"/>
            <w:rFonts w:ascii="Arial" w:hAnsi="Arial" w:cs="Arial"/>
            <w:noProof/>
            <w:kern w:val="1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09A1" w:rsidRDefault="00EB09A1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28" w:history="1">
        <w:r w:rsidRPr="00443907">
          <w:rPr>
            <w:rStyle w:val="Hyperlink"/>
            <w:rFonts w:ascii="Arial" w:hAnsi="Arial" w:cs="Arial"/>
            <w:noProof/>
            <w:kern w:val="1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443907">
          <w:rPr>
            <w:rStyle w:val="Hyperlink"/>
            <w:rFonts w:ascii="Arial" w:hAnsi="Arial" w:cs="Arial"/>
            <w:noProof/>
            <w:kern w:val="1"/>
          </w:rPr>
          <w:t>Especificação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09A1" w:rsidRDefault="00EB09A1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29" w:history="1">
        <w:r w:rsidRPr="00443907">
          <w:rPr>
            <w:rStyle w:val="Hyperlink"/>
            <w:rFonts w:cs="Arial"/>
            <w:bCs/>
            <w:noProof/>
          </w:rPr>
          <w:t>a)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443907">
          <w:rPr>
            <w:rStyle w:val="Hyperlink"/>
            <w:rFonts w:cs="Arial"/>
            <w:bCs/>
            <w:noProof/>
          </w:rPr>
          <w:t>REQ010_UC01 – Consultar CID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09A1" w:rsidRDefault="00EB09A1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0" w:history="1">
        <w:r w:rsidRPr="00443907">
          <w:rPr>
            <w:rStyle w:val="Hyperlink"/>
            <w:rFonts w:ascii="Arial" w:hAnsi="Arial" w:cs="Arial"/>
            <w:b/>
            <w:bCs/>
            <w:noProof/>
          </w:rPr>
          <w:t>a.1)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09A1" w:rsidRDefault="00EB09A1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1" w:history="1">
        <w:r w:rsidRPr="00443907">
          <w:rPr>
            <w:rStyle w:val="Hyperlink"/>
            <w:rFonts w:cs="Arial"/>
            <w:bCs/>
            <w:noProof/>
          </w:rPr>
          <w:t>b)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443907">
          <w:rPr>
            <w:rStyle w:val="Hyperlink"/>
            <w:rFonts w:cs="Arial"/>
            <w:bCs/>
            <w:noProof/>
          </w:rPr>
          <w:t>REQ010_UC02 – Visualizar CID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09A1" w:rsidRDefault="00EB09A1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2" w:history="1">
        <w:r w:rsidRPr="00443907">
          <w:rPr>
            <w:rStyle w:val="Hyperlink"/>
            <w:rFonts w:ascii="Arial" w:hAnsi="Arial" w:cs="Arial"/>
            <w:b/>
            <w:bCs/>
            <w:noProof/>
          </w:rPr>
          <w:t>b.1)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09A1" w:rsidRDefault="00EB09A1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3" w:history="1">
        <w:r w:rsidRPr="00443907">
          <w:rPr>
            <w:rStyle w:val="Hyperlink"/>
            <w:noProof/>
          </w:rPr>
          <w:t>c)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443907">
          <w:rPr>
            <w:rStyle w:val="Hyperlink"/>
            <w:rFonts w:cs="Arial"/>
            <w:bCs/>
            <w:noProof/>
          </w:rPr>
          <w:t xml:space="preserve">REQ010_UC03 – </w:t>
        </w:r>
        <w:r w:rsidRPr="00443907">
          <w:rPr>
            <w:rStyle w:val="Hyperlink"/>
            <w:noProof/>
          </w:rPr>
          <w:t>Incluir CID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09A1" w:rsidRDefault="00EB09A1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4" w:history="1">
        <w:r w:rsidRPr="00443907">
          <w:rPr>
            <w:rStyle w:val="Hyperlink"/>
            <w:rFonts w:ascii="Arial" w:hAnsi="Arial" w:cs="Arial"/>
            <w:b/>
            <w:bCs/>
            <w:noProof/>
          </w:rPr>
          <w:t>c.1)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09A1" w:rsidRDefault="00EB09A1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5" w:history="1">
        <w:r w:rsidRPr="00443907">
          <w:rPr>
            <w:rStyle w:val="Hyperlink"/>
            <w:noProof/>
          </w:rPr>
          <w:t>d)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443907">
          <w:rPr>
            <w:rStyle w:val="Hyperlink"/>
            <w:rFonts w:cs="Arial"/>
            <w:bCs/>
            <w:noProof/>
          </w:rPr>
          <w:t xml:space="preserve">REQ010_UC04 – </w:t>
        </w:r>
        <w:r w:rsidRPr="00443907">
          <w:rPr>
            <w:rStyle w:val="Hyperlink"/>
            <w:noProof/>
          </w:rPr>
          <w:t>Alterar CID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09A1" w:rsidRDefault="00EB09A1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6" w:history="1">
        <w:r w:rsidRPr="00443907">
          <w:rPr>
            <w:rStyle w:val="Hyperlink"/>
            <w:rFonts w:ascii="Arial" w:hAnsi="Arial" w:cs="Arial"/>
            <w:b/>
            <w:bCs/>
            <w:noProof/>
          </w:rPr>
          <w:t>d.1)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09A1" w:rsidRDefault="00EB09A1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7" w:history="1">
        <w:r w:rsidRPr="00443907">
          <w:rPr>
            <w:rStyle w:val="Hyperlink"/>
            <w:noProof/>
          </w:rPr>
          <w:t>e)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443907">
          <w:rPr>
            <w:rStyle w:val="Hyperlink"/>
            <w:rFonts w:cs="Arial"/>
            <w:bCs/>
            <w:noProof/>
          </w:rPr>
          <w:t xml:space="preserve">REQ010_UC05 – </w:t>
        </w:r>
        <w:r w:rsidRPr="00443907">
          <w:rPr>
            <w:rStyle w:val="Hyperlink"/>
            <w:noProof/>
          </w:rPr>
          <w:t>Excluir CID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09A1" w:rsidRDefault="00EB09A1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8" w:history="1">
        <w:r w:rsidRPr="00443907">
          <w:rPr>
            <w:rStyle w:val="Hyperlink"/>
            <w:rFonts w:ascii="Arial" w:hAnsi="Arial" w:cs="Arial"/>
            <w:b/>
            <w:bCs/>
            <w:noProof/>
          </w:rPr>
          <w:t>e.1)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09A1" w:rsidRDefault="00EB09A1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39" w:history="1">
        <w:r w:rsidRPr="00443907">
          <w:rPr>
            <w:rStyle w:val="Hyperlink"/>
            <w:rFonts w:ascii="Arial" w:hAnsi="Arial" w:cs="Arial"/>
            <w:noProof/>
            <w:kern w:val="28"/>
            <w:lang w:eastAsia="pt-BR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443907">
          <w:rPr>
            <w:rStyle w:val="Hyperlink"/>
            <w:rFonts w:ascii="Arial" w:hAnsi="Arial" w:cs="Arial"/>
            <w:noProof/>
            <w:kern w:val="28"/>
            <w:lang w:eastAsia="pt-BR"/>
          </w:rPr>
          <w:t>Anexos – Diagramas do Requisito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09A1" w:rsidRDefault="00EB09A1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40" w:history="1">
        <w:r w:rsidRPr="00443907">
          <w:rPr>
            <w:rStyle w:val="Hyperlink"/>
            <w:rFonts w:ascii="Arial" w:hAnsi="Arial" w:cs="Arial"/>
            <w:b/>
            <w:bCs/>
            <w:noProof/>
          </w:rPr>
          <w:t>a)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443907">
          <w:rPr>
            <w:rStyle w:val="Hyperlink"/>
            <w:rFonts w:ascii="Arial" w:hAnsi="Arial" w:cs="Arial"/>
            <w:b/>
            <w:bCs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09A1" w:rsidRDefault="00EB09A1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41" w:history="1">
        <w:r w:rsidRPr="00443907">
          <w:rPr>
            <w:rStyle w:val="Hyperlink"/>
            <w:rFonts w:ascii="Arial" w:hAnsi="Arial" w:cs="Arial"/>
            <w:b/>
            <w:bCs/>
            <w:noProof/>
          </w:rPr>
          <w:t>b)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443907">
          <w:rPr>
            <w:rStyle w:val="Hyperlink"/>
            <w:rFonts w:ascii="Arial" w:hAnsi="Arial" w:cs="Arial"/>
            <w:b/>
            <w:bCs/>
            <w:noProof/>
          </w:rPr>
          <w:t>Diagrama de Entidades 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49B3" w:rsidRDefault="004570B2">
      <w:pPr>
        <w:sectPr w:rsidR="006949B3" w:rsidSect="00457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0" w:h="16832"/>
          <w:pgMar w:top="1417" w:right="1440" w:bottom="1417" w:left="1440" w:header="648" w:footer="648" w:gutter="0"/>
          <w:cols w:space="720"/>
          <w:docGrid w:linePitch="360"/>
        </w:sectPr>
      </w:pPr>
      <w:r w:rsidRPr="00EF4BFA">
        <w:rPr>
          <w:rFonts w:ascii="Arial" w:hAnsi="Arial" w:cs="Arial"/>
        </w:rPr>
        <w:fldChar w:fldCharType="end"/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0" w:name="_Toc292705231"/>
      <w:bookmarkStart w:id="1" w:name="_Toc58951426"/>
      <w:r>
        <w:rPr>
          <w:rFonts w:ascii="Arial" w:hAnsi="Arial" w:cs="Arial"/>
          <w:b/>
          <w:color w:val="000000"/>
          <w:kern w:val="1"/>
          <w:szCs w:val="22"/>
        </w:rPr>
        <w:lastRenderedPageBreak/>
        <w:t>Objetivo</w:t>
      </w:r>
      <w:bookmarkEnd w:id="0"/>
      <w:bookmarkEnd w:id="1"/>
    </w:p>
    <w:p w:rsidR="00C65523" w:rsidRDefault="006949B3" w:rsidP="007B6BC8">
      <w:pPr>
        <w:pStyle w:val="DefaultText"/>
        <w:spacing w:line="276" w:lineRule="auto"/>
        <w:ind w:firstLine="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Este documento permite </w:t>
      </w:r>
      <w:r w:rsidR="00C65523">
        <w:rPr>
          <w:rFonts w:ascii="Arial" w:hAnsi="Arial" w:cs="Arial"/>
          <w:bCs/>
          <w:sz w:val="20"/>
        </w:rPr>
        <w:t xml:space="preserve">que o </w:t>
      </w:r>
      <w:r w:rsidR="007B6BC8">
        <w:rPr>
          <w:rFonts w:ascii="Arial" w:hAnsi="Arial" w:cs="Arial"/>
          <w:bCs/>
          <w:sz w:val="20"/>
        </w:rPr>
        <w:t>Servidor RH</w:t>
      </w:r>
      <w:r>
        <w:rPr>
          <w:rFonts w:ascii="Arial" w:hAnsi="Arial" w:cs="Arial"/>
          <w:bCs/>
          <w:sz w:val="20"/>
        </w:rPr>
        <w:t xml:space="preserve"> </w:t>
      </w:r>
      <w:r w:rsidR="00C65523">
        <w:rPr>
          <w:rFonts w:ascii="Arial" w:hAnsi="Arial" w:cs="Arial"/>
          <w:bCs/>
          <w:sz w:val="20"/>
        </w:rPr>
        <w:t xml:space="preserve">realize </w:t>
      </w:r>
      <w:r>
        <w:rPr>
          <w:rFonts w:ascii="Arial" w:hAnsi="Arial" w:cs="Arial"/>
          <w:bCs/>
          <w:sz w:val="20"/>
        </w:rPr>
        <w:t xml:space="preserve">a manutenção (inclusão, alteração, exclusão ou consulta) do cadastro </w:t>
      </w:r>
      <w:r w:rsidR="00C65523">
        <w:rPr>
          <w:rFonts w:ascii="Arial" w:hAnsi="Arial" w:cs="Arial"/>
          <w:bCs/>
          <w:sz w:val="20"/>
        </w:rPr>
        <w:t>d</w:t>
      </w:r>
      <w:r w:rsidR="007B6BC8">
        <w:rPr>
          <w:rFonts w:ascii="Arial" w:hAnsi="Arial" w:cs="Arial"/>
          <w:bCs/>
          <w:sz w:val="20"/>
        </w:rPr>
        <w:t xml:space="preserve">e </w:t>
      </w:r>
      <w:r w:rsidR="00E77FBF">
        <w:rPr>
          <w:rFonts w:ascii="Arial" w:hAnsi="Arial" w:cs="Arial"/>
          <w:bCs/>
          <w:sz w:val="20"/>
        </w:rPr>
        <w:t>CID</w:t>
      </w:r>
      <w:r w:rsidR="001B0E10">
        <w:rPr>
          <w:rFonts w:ascii="Arial" w:hAnsi="Arial" w:cs="Arial"/>
          <w:bCs/>
          <w:sz w:val="20"/>
        </w:rPr>
        <w:t xml:space="preserve"> (Classificação Internacional de Doenças)</w:t>
      </w:r>
      <w:r w:rsidR="007B6BC8">
        <w:rPr>
          <w:rFonts w:ascii="Arial" w:hAnsi="Arial" w:cs="Arial"/>
          <w:bCs/>
          <w:sz w:val="20"/>
        </w:rPr>
        <w:t xml:space="preserve"> no sistema</w:t>
      </w:r>
      <w:r w:rsidR="00C65523">
        <w:rPr>
          <w:rFonts w:ascii="Arial" w:hAnsi="Arial" w:cs="Arial"/>
          <w:bCs/>
          <w:sz w:val="20"/>
        </w:rPr>
        <w:t>.</w:t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2" w:name="_Toc292705232"/>
      <w:bookmarkStart w:id="3" w:name="_Toc58951427"/>
      <w:r>
        <w:rPr>
          <w:rFonts w:ascii="Arial" w:hAnsi="Arial" w:cs="Arial"/>
          <w:b/>
          <w:color w:val="000000"/>
          <w:kern w:val="1"/>
          <w:szCs w:val="22"/>
        </w:rPr>
        <w:t>Referências</w:t>
      </w:r>
      <w:bookmarkEnd w:id="2"/>
      <w:bookmarkEnd w:id="3"/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8291"/>
      </w:tblGrid>
      <w:tr w:rsidR="001E668C">
        <w:trPr>
          <w:trHeight w:val="178"/>
        </w:trPr>
        <w:tc>
          <w:tcPr>
            <w:tcW w:w="413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4587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</w:t>
            </w:r>
          </w:p>
        </w:tc>
      </w:tr>
      <w:tr w:rsidR="001E668C">
        <w:trPr>
          <w:trHeight w:val="178"/>
        </w:trPr>
        <w:tc>
          <w:tcPr>
            <w:tcW w:w="413" w:type="pct"/>
            <w:vAlign w:val="center"/>
          </w:tcPr>
          <w:p w:rsidR="001E668C" w:rsidRPr="00BE6F6F" w:rsidRDefault="00A161DF" w:rsidP="00A161DF">
            <w:pPr>
              <w:snapToGrid w:val="0"/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87" w:type="pct"/>
            <w:vAlign w:val="center"/>
          </w:tcPr>
          <w:p w:rsidR="001E668C" w:rsidRPr="00BE6F6F" w:rsidRDefault="007B6BC8">
            <w:pPr>
              <w:snapToGri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RH</w:t>
            </w:r>
            <w:r w:rsidR="001E668C" w:rsidRPr="00BE6F6F">
              <w:rPr>
                <w:rFonts w:ascii="Arial" w:hAnsi="Arial" w:cs="Arial"/>
                <w:sz w:val="16"/>
                <w:szCs w:val="16"/>
              </w:rPr>
              <w:t>_PFALT_</w:t>
            </w:r>
            <w:r w:rsidR="004F6867">
              <w:rPr>
                <w:rFonts w:ascii="Arial" w:hAnsi="Arial" w:cs="Arial"/>
                <w:sz w:val="16"/>
                <w:szCs w:val="16"/>
              </w:rPr>
              <w:t>FluxosAlternativos.doc</w:t>
            </w:r>
          </w:p>
          <w:p w:rsidR="001E668C" w:rsidRPr="00BE6F6F" w:rsidRDefault="001E668C" w:rsidP="00CF33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E6F6F">
              <w:rPr>
                <w:rFonts w:ascii="Arial" w:hAnsi="Arial" w:cs="Arial"/>
                <w:b/>
                <w:bCs/>
                <w:sz w:val="16"/>
                <w:szCs w:val="16"/>
              </w:rPr>
              <w:t>Repositório:</w:t>
            </w:r>
            <w:r w:rsidRPr="00BE6F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7B6BC8">
              <w:rPr>
                <w:rFonts w:ascii="Arial" w:hAnsi="Arial" w:cs="Arial"/>
                <w:sz w:val="16"/>
                <w:szCs w:val="16"/>
              </w:rPr>
              <w:t>rh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Documentacao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padroes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caso_uso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</w:p>
        </w:tc>
      </w:tr>
    </w:tbl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4" w:name="_Toc292705233"/>
      <w:bookmarkStart w:id="5" w:name="_Toc58951428"/>
      <w:r>
        <w:rPr>
          <w:rFonts w:ascii="Arial" w:hAnsi="Arial" w:cs="Arial"/>
          <w:b/>
          <w:color w:val="000000"/>
          <w:kern w:val="1"/>
          <w:szCs w:val="22"/>
        </w:rPr>
        <w:t>Especificação</w:t>
      </w:r>
      <w:bookmarkEnd w:id="4"/>
      <w:bookmarkEnd w:id="5"/>
    </w:p>
    <w:p w:rsidR="006949B3" w:rsidRDefault="006949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Considera-se que estes casos de uso utilizem além dos fluxos alternativos descritos neste documento, fluxos alternativos definidos no documento </w:t>
      </w:r>
      <w:r w:rsidR="00DB1ED0">
        <w:rPr>
          <w:rFonts w:ascii="Arial" w:hAnsi="Arial" w:cs="Arial"/>
          <w:color w:val="000000"/>
          <w:szCs w:val="24"/>
        </w:rPr>
        <w:t>de Fluxos Alternativos Padrão [1</w:t>
      </w:r>
      <w:r w:rsidR="004F6867">
        <w:rPr>
          <w:rFonts w:ascii="Arial" w:hAnsi="Arial" w:cs="Arial"/>
          <w:color w:val="000000"/>
          <w:szCs w:val="24"/>
        </w:rPr>
        <w:t>].</w:t>
      </w:r>
    </w:p>
    <w:p w:rsidR="00D561DC" w:rsidRDefault="00E77FBF" w:rsidP="00D561DC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6" w:name="_Toc292705234"/>
      <w:bookmarkStart w:id="7" w:name="_Toc58951429"/>
      <w:r>
        <w:rPr>
          <w:rFonts w:cs="Arial"/>
          <w:bCs/>
        </w:rPr>
        <w:t>REQ010</w:t>
      </w:r>
      <w:r w:rsidR="00D561DC">
        <w:rPr>
          <w:rFonts w:cs="Arial"/>
          <w:bCs/>
        </w:rPr>
        <w:t xml:space="preserve">_UC01 – Consultar </w:t>
      </w:r>
      <w:bookmarkEnd w:id="6"/>
      <w:r>
        <w:rPr>
          <w:rFonts w:cs="Arial"/>
          <w:bCs/>
        </w:rPr>
        <w:t>CID</w:t>
      </w:r>
      <w:bookmarkEnd w:id="7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6585"/>
      </w:tblGrid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7B6BC8" w:rsidP="00F27683">
            <w:pPr>
              <w:numPr>
                <w:ilvl w:val="0"/>
                <w:numId w:val="14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D561DC">
            <w:pPr>
              <w:snapToGrid w:val="0"/>
              <w:spacing w:before="48" w:after="48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Este caso de uso é responsável pela consulta a </w:t>
            </w:r>
            <w:proofErr w:type="spellStart"/>
            <w:r w:rsidR="00E77FBF">
              <w:rPr>
                <w:rFonts w:ascii="Arial" w:hAnsi="Arial" w:cs="Arial"/>
                <w:bCs/>
                <w:sz w:val="18"/>
                <w:szCs w:val="18"/>
              </w:rPr>
              <w:t>CID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s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55672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55672D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55672D" w:rsidRDefault="0055672D" w:rsidP="007B6BC8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para consultar </w:t>
            </w:r>
            <w:proofErr w:type="spellStart"/>
            <w:r w:rsidR="00E77FBF">
              <w:rPr>
                <w:rFonts w:ascii="Arial" w:hAnsi="Arial" w:cs="Arial"/>
                <w:sz w:val="16"/>
                <w:szCs w:val="16"/>
              </w:rPr>
              <w:t>CID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critérios para filtro de busca;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critérios e ativa a opção para buscar;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a listagem com os dados de acordo com a seção a.1 e o critério fornecido;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disponibiliza as opções para: </w:t>
            </w:r>
            <w:r w:rsidR="00206009">
              <w:rPr>
                <w:rFonts w:ascii="Arial" w:hAnsi="Arial" w:cs="Arial"/>
                <w:sz w:val="16"/>
                <w:szCs w:val="16"/>
              </w:rPr>
              <w:t>visualizar (UC02), incluir (UC03</w:t>
            </w:r>
            <w:r>
              <w:rPr>
                <w:rFonts w:ascii="Arial" w:hAnsi="Arial" w:cs="Arial"/>
                <w:sz w:val="16"/>
                <w:szCs w:val="16"/>
              </w:rPr>
              <w:t>),</w:t>
            </w:r>
            <w:r w:rsidR="00206009">
              <w:rPr>
                <w:rFonts w:ascii="Arial" w:hAnsi="Arial" w:cs="Arial"/>
                <w:sz w:val="16"/>
                <w:szCs w:val="16"/>
              </w:rPr>
              <w:t xml:space="preserve"> alterar (UC04) e excluir (UC05</w:t>
            </w:r>
            <w:r>
              <w:rPr>
                <w:rFonts w:ascii="Arial" w:hAnsi="Arial" w:cs="Arial"/>
                <w:sz w:val="16"/>
                <w:szCs w:val="16"/>
              </w:rPr>
              <w:t>) de acordo com as permissões do ator que executou o caso de uso.</w:t>
            </w:r>
          </w:p>
        </w:tc>
      </w:tr>
      <w:tr w:rsidR="00B40699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561DC" w:rsidRDefault="00D561DC" w:rsidP="00D561DC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8" w:name="_Ref264359326"/>
      <w:bookmarkStart w:id="9" w:name="_Toc292697170"/>
      <w:bookmarkStart w:id="10" w:name="_Toc58951430"/>
      <w:r>
        <w:rPr>
          <w:rFonts w:ascii="Arial" w:hAnsi="Arial" w:cs="Arial"/>
          <w:b/>
          <w:bCs/>
          <w:sz w:val="22"/>
        </w:rPr>
        <w:t>Detalhamento dos Atributos</w:t>
      </w:r>
      <w:bookmarkEnd w:id="8"/>
      <w:bookmarkEnd w:id="9"/>
      <w:bookmarkEnd w:id="10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2"/>
        <w:gridCol w:w="3259"/>
        <w:gridCol w:w="1274"/>
        <w:gridCol w:w="1137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4408B" w:rsidTr="00A36823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4408B" w:rsidTr="00A36823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A3682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A36823" w:rsidP="00A54AB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 da consulta</w:t>
            </w: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Pr="00200580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4408B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D561DC" w:rsidRDefault="00D561DC" w:rsidP="00D561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845"/>
        <w:gridCol w:w="1701"/>
        <w:gridCol w:w="1302"/>
        <w:gridCol w:w="1304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561D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1018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do CID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D561D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1018C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1018C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  <w:r w:rsidR="00D561DC">
              <w:rPr>
                <w:rFonts w:ascii="Arial" w:hAnsi="Arial" w:cs="Arial"/>
                <w:bCs/>
                <w:sz w:val="18"/>
                <w:szCs w:val="18"/>
              </w:rPr>
              <w:t xml:space="preserve"> d</w:t>
            </w:r>
            <w:r w:rsidR="00A65529">
              <w:rPr>
                <w:rFonts w:ascii="Arial" w:hAnsi="Arial" w:cs="Arial"/>
                <w:bCs/>
                <w:sz w:val="18"/>
                <w:szCs w:val="18"/>
              </w:rPr>
              <w:t xml:space="preserve">a </w:t>
            </w:r>
            <w:r w:rsidR="00E77FBF">
              <w:rPr>
                <w:rFonts w:ascii="Arial" w:hAnsi="Arial" w:cs="Arial"/>
                <w:bCs/>
                <w:sz w:val="18"/>
                <w:szCs w:val="18"/>
              </w:rPr>
              <w:t>CID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BF542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</w:t>
            </w:r>
            <w:r w:rsidR="002E4625">
              <w:rPr>
                <w:rFonts w:ascii="Arial" w:hAnsi="Arial" w:cs="Arial"/>
                <w:sz w:val="18"/>
                <w:szCs w:val="18"/>
              </w:rPr>
              <w:t>numérico</w:t>
            </w:r>
            <w:r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0867A9" w:rsidRDefault="00E77FBF" w:rsidP="000867A9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11" w:name="_Toc292705235"/>
      <w:bookmarkStart w:id="12" w:name="_Toc58951431"/>
      <w:r>
        <w:rPr>
          <w:rFonts w:cs="Arial"/>
          <w:bCs/>
        </w:rPr>
        <w:t>REQ010</w:t>
      </w:r>
      <w:r w:rsidR="000867A9">
        <w:rPr>
          <w:rFonts w:cs="Arial"/>
          <w:bCs/>
        </w:rPr>
        <w:t>_UC0</w:t>
      </w:r>
      <w:r w:rsidR="00B23BD5">
        <w:rPr>
          <w:rFonts w:cs="Arial"/>
          <w:bCs/>
        </w:rPr>
        <w:t>2</w:t>
      </w:r>
      <w:r w:rsidR="000867A9">
        <w:rPr>
          <w:rFonts w:cs="Arial"/>
          <w:bCs/>
        </w:rPr>
        <w:t xml:space="preserve"> – Visualizar </w:t>
      </w:r>
      <w:r>
        <w:rPr>
          <w:rFonts w:cs="Arial"/>
          <w:bCs/>
        </w:rPr>
        <w:t>CID</w:t>
      </w:r>
      <w:bookmarkEnd w:id="11"/>
      <w:bookmarkEnd w:id="1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7106"/>
      </w:tblGrid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Pr="007B6BC8" w:rsidRDefault="007B6BC8" w:rsidP="007B6BC8">
            <w:pPr>
              <w:numPr>
                <w:ilvl w:val="0"/>
                <w:numId w:val="1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B23BD5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visualização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E77FB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CID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643525" w:rsidP="00F27683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E77FBF">
              <w:rPr>
                <w:rFonts w:ascii="Arial" w:hAnsi="Arial" w:cs="Arial"/>
                <w:sz w:val="16"/>
                <w:szCs w:val="16"/>
              </w:rPr>
              <w:t>CID</w:t>
            </w:r>
            <w:r w:rsidR="000867A9">
              <w:rPr>
                <w:rFonts w:ascii="Arial" w:hAnsi="Arial" w:cs="Arial"/>
                <w:sz w:val="16"/>
                <w:szCs w:val="16"/>
              </w:rPr>
              <w:t xml:space="preserve"> a ser visualizada e seleciona a opção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para v</w:t>
            </w:r>
            <w:r w:rsidR="000867A9">
              <w:rPr>
                <w:rFonts w:ascii="Arial" w:hAnsi="Arial" w:cs="Arial"/>
                <w:sz w:val="16"/>
                <w:szCs w:val="16"/>
              </w:rPr>
              <w:t>isualizar;</w:t>
            </w:r>
          </w:p>
          <w:p w:rsidR="000867A9" w:rsidRDefault="000867A9" w:rsidP="00F12E86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O sistema apresenta os dados da </w:t>
            </w:r>
            <w:r w:rsidR="00E77FBF">
              <w:rPr>
                <w:rFonts w:ascii="Arial" w:hAnsi="Arial" w:cs="Arial"/>
                <w:sz w:val="16"/>
                <w:szCs w:val="16"/>
              </w:rPr>
              <w:t>CID</w:t>
            </w:r>
            <w:r>
              <w:rPr>
                <w:rFonts w:ascii="Arial" w:hAnsi="Arial" w:cs="Arial"/>
                <w:sz w:val="16"/>
                <w:szCs w:val="16"/>
              </w:rPr>
              <w:t xml:space="preserve"> conforme seção </w:t>
            </w:r>
            <w:r w:rsidR="00F12E86">
              <w:rPr>
                <w:rFonts w:ascii="Arial" w:hAnsi="Arial" w:cs="Arial"/>
                <w:sz w:val="16"/>
                <w:szCs w:val="16"/>
              </w:rPr>
              <w:t>b.1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144B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Pós-condições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F12E8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0867A9" w:rsidRDefault="000867A9" w:rsidP="000867A9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3" w:name="_Toc58951432"/>
      <w:r>
        <w:rPr>
          <w:rFonts w:ascii="Arial" w:hAnsi="Arial" w:cs="Arial"/>
          <w:b/>
          <w:bCs/>
          <w:sz w:val="22"/>
        </w:rPr>
        <w:t>Detalhamento dos Atributos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3633"/>
        <w:gridCol w:w="1662"/>
        <w:gridCol w:w="1215"/>
        <w:gridCol w:w="968"/>
      </w:tblGrid>
      <w:tr w:rsidR="000867A9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0867A9" w:rsidTr="0015415C">
        <w:trPr>
          <w:trHeight w:val="188"/>
        </w:trPr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867A9" w:rsidTr="0015415C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E77FBF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E77FBF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</w:t>
            </w:r>
            <w:r w:rsidR="00412BF7">
              <w:rPr>
                <w:rFonts w:ascii="Arial" w:hAnsi="Arial" w:cs="Arial"/>
                <w:bCs/>
                <w:sz w:val="18"/>
                <w:szCs w:val="18"/>
              </w:rPr>
              <w:t xml:space="preserve"> selecionada para visualização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E77FBF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CID</w:t>
            </w:r>
            <w:r w:rsidR="00412BF7">
              <w:rPr>
                <w:rFonts w:ascii="Arial" w:hAnsi="Arial" w:cs="Arial"/>
                <w:sz w:val="18"/>
                <w:szCs w:val="18"/>
              </w:rPr>
              <w:t xml:space="preserve"> selecionada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15415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412BF7" w:rsidRDefault="00412BF7" w:rsidP="00412BF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2847"/>
        <w:gridCol w:w="1832"/>
        <w:gridCol w:w="1445"/>
        <w:gridCol w:w="1304"/>
      </w:tblGrid>
      <w:tr w:rsidR="00412BF7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1018C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D1018C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D1018C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do CID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D1018C" w:rsidP="00D101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D1018C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D1018C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D1018C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 da CID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E77FBF" w:rsidP="00DB1ED0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4" w:name="_Toc292705236"/>
      <w:bookmarkStart w:id="15" w:name="_Toc58951433"/>
      <w:r>
        <w:rPr>
          <w:rFonts w:cs="Arial"/>
          <w:bCs/>
        </w:rPr>
        <w:t>REQ010</w:t>
      </w:r>
      <w:r w:rsidR="006949B3">
        <w:rPr>
          <w:rFonts w:cs="Arial"/>
          <w:bCs/>
        </w:rPr>
        <w:t>_UC0</w:t>
      </w:r>
      <w:r w:rsidR="00206009">
        <w:rPr>
          <w:rFonts w:cs="Arial"/>
          <w:bCs/>
        </w:rPr>
        <w:t>3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Incluir </w:t>
      </w:r>
      <w:r>
        <w:rPr>
          <w:szCs w:val="24"/>
        </w:rPr>
        <w:t>CID</w:t>
      </w:r>
      <w:bookmarkEnd w:id="14"/>
      <w:bookmarkEnd w:id="15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008"/>
      </w:tblGrid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Pr="007B6BC8" w:rsidRDefault="007B6BC8" w:rsidP="007B6BC8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6949B3" w:rsidP="00347B0B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inclusão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E77FB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CID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06175F" w:rsidP="004F6867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Existirem </w:t>
            </w:r>
            <w:r w:rsidR="006949B3">
              <w:rPr>
                <w:rFonts w:ascii="Arial" w:hAnsi="Arial" w:cs="Arial"/>
                <w:bCs/>
                <w:sz w:val="18"/>
                <w:szCs w:val="18"/>
              </w:rPr>
              <w:t>domínios cadastrados e habilitados no sistema.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para incluir </w:t>
            </w:r>
            <w:r w:rsidR="002C58CF">
              <w:rPr>
                <w:rFonts w:ascii="Arial" w:hAnsi="Arial" w:cs="Arial"/>
                <w:sz w:val="16"/>
                <w:szCs w:val="16"/>
              </w:rPr>
              <w:t xml:space="preserve">um </w:t>
            </w:r>
            <w:r w:rsidR="00E77FBF">
              <w:rPr>
                <w:rFonts w:ascii="Arial" w:hAnsi="Arial" w:cs="Arial"/>
                <w:sz w:val="16"/>
                <w:szCs w:val="16"/>
              </w:rPr>
              <w:t>CID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campos para entrada dos dados;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preenche os campos do formulário e </w:t>
            </w:r>
            <w:r w:rsidR="0006175F">
              <w:rPr>
                <w:rFonts w:ascii="Arial" w:hAnsi="Arial" w:cs="Arial"/>
                <w:sz w:val="16"/>
                <w:szCs w:val="16"/>
              </w:rPr>
              <w:t>confirma a operação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valida as entradas de acordo com as regras </w:t>
            </w:r>
            <w:r w:rsidR="0006175F">
              <w:rPr>
                <w:rFonts w:ascii="Arial" w:hAnsi="Arial" w:cs="Arial"/>
                <w:sz w:val="16"/>
                <w:szCs w:val="16"/>
              </w:rPr>
              <w:t>da seção c.1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06175F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E77FBF">
              <w:rPr>
                <w:rFonts w:ascii="Arial" w:hAnsi="Arial" w:cs="Arial"/>
                <w:sz w:val="16"/>
                <w:szCs w:val="16"/>
              </w:rPr>
              <w:t>CID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0CE">
              <w:rPr>
                <w:rFonts w:ascii="Arial" w:hAnsi="Arial" w:cs="Arial"/>
                <w:sz w:val="16"/>
                <w:szCs w:val="16"/>
              </w:rPr>
              <w:t xml:space="preserve">com a situação “Desabilitado” </w:t>
            </w:r>
            <w:r w:rsidR="002A7F09">
              <w:rPr>
                <w:rFonts w:ascii="Arial" w:hAnsi="Arial" w:cs="Arial"/>
                <w:sz w:val="16"/>
                <w:szCs w:val="16"/>
              </w:rPr>
              <w:t>e apresenta a 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MSG0008</w:t>
            </w:r>
            <w:r w:rsidR="002A7F09">
              <w:rPr>
                <w:rFonts w:ascii="Arial" w:hAnsi="Arial" w:cs="Arial"/>
                <w:sz w:val="16"/>
                <w:szCs w:val="16"/>
              </w:rPr>
              <w:t xml:space="preserve">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A2BE6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A14CB7" w:rsidRDefault="00A14CB7" w:rsidP="00A14CB7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6" w:name="_Toc58951434"/>
      <w:r>
        <w:rPr>
          <w:rFonts w:ascii="Arial" w:hAnsi="Arial" w:cs="Arial"/>
          <w:b/>
          <w:bCs/>
          <w:sz w:val="22"/>
        </w:rPr>
        <w:t>Detalhamento dos Atributos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3718"/>
        <w:gridCol w:w="1720"/>
        <w:gridCol w:w="1196"/>
        <w:gridCol w:w="967"/>
      </w:tblGrid>
      <w:tr w:rsidR="00A14CB7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A14CB7" w:rsidTr="00774FC6"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C76EA" w:rsidTr="00774FC6"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do CID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AC76EA" w:rsidTr="00774FC6"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Default="00AC76EA" w:rsidP="00AC76E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Default="00AC76EA" w:rsidP="00AC76EA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 da CID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Default="00AC76EA" w:rsidP="00AC76E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Default="00AC76EA" w:rsidP="00AC76E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Default="00AC76EA" w:rsidP="00AC76E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</w:tbl>
    <w:p w:rsidR="00A14CB7" w:rsidRDefault="00A14CB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0"/>
        <w:gridCol w:w="3146"/>
        <w:gridCol w:w="1755"/>
        <w:gridCol w:w="1648"/>
        <w:gridCol w:w="1047"/>
      </w:tblGrid>
      <w:tr w:rsidR="00297E59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297E59" w:rsidTr="00A36823"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A36823"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</w:p>
    <w:p w:rsidR="00297E59" w:rsidRDefault="00297E59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E77FBF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7" w:name="_Toc292705237"/>
      <w:bookmarkStart w:id="18" w:name="_Toc58951435"/>
      <w:r>
        <w:rPr>
          <w:rFonts w:cs="Arial"/>
          <w:bCs/>
        </w:rPr>
        <w:t>REQ010</w:t>
      </w:r>
      <w:r w:rsidR="00327318">
        <w:rPr>
          <w:rFonts w:cs="Arial"/>
          <w:bCs/>
        </w:rPr>
        <w:t>_UC04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Alterar </w:t>
      </w:r>
      <w:r>
        <w:rPr>
          <w:szCs w:val="24"/>
        </w:rPr>
        <w:t>CID</w:t>
      </w:r>
      <w:bookmarkEnd w:id="17"/>
      <w:bookmarkEnd w:id="1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7034"/>
      </w:tblGrid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774FC6">
            <w:pPr>
              <w:numPr>
                <w:ilvl w:val="0"/>
                <w:numId w:val="18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 w:rsidP="0032731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alteração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E77FB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CID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76BE4" w:rsidP="00676BE4">
            <w:pPr>
              <w:tabs>
                <w:tab w:val="left" w:pos="672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O ator escolhe a </w:t>
            </w:r>
            <w:r w:rsidR="00E77FBF">
              <w:rPr>
                <w:rFonts w:ascii="Arial" w:hAnsi="Arial" w:cs="Arial"/>
                <w:sz w:val="16"/>
                <w:szCs w:val="16"/>
              </w:rPr>
              <w:t>CID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alterada e seleciona a opção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para alterar;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detalhes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da </w:t>
            </w:r>
            <w:r w:rsidR="00E77FBF">
              <w:rPr>
                <w:rFonts w:ascii="Arial" w:hAnsi="Arial" w:cs="Arial"/>
                <w:sz w:val="16"/>
                <w:szCs w:val="16"/>
              </w:rPr>
              <w:t>CID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campos do formulário e confirma a operação;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entradas de acordo com as regras da seção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601298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E77FBF">
              <w:rPr>
                <w:rFonts w:ascii="Arial" w:hAnsi="Arial" w:cs="Arial"/>
                <w:sz w:val="16"/>
                <w:szCs w:val="16"/>
              </w:rPr>
              <w:t>CID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="00601298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MSG0008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C76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11C0B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011C0B" w:rsidRDefault="00011C0B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011C0B" w:rsidRDefault="00011C0B" w:rsidP="0057072A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327318" w:rsidRDefault="00327318" w:rsidP="00327318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9" w:name="_Toc58951436"/>
      <w:r>
        <w:rPr>
          <w:rFonts w:ascii="Arial" w:hAnsi="Arial" w:cs="Arial"/>
          <w:b/>
          <w:bCs/>
          <w:sz w:val="22"/>
        </w:rPr>
        <w:t>Detalhamento dos Atributos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3271"/>
        <w:gridCol w:w="1843"/>
        <w:gridCol w:w="1498"/>
        <w:gridCol w:w="967"/>
      </w:tblGrid>
      <w:tr w:rsidR="00327318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327318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12B1B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do CID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212B1B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B1B" w:rsidRDefault="00212B1B" w:rsidP="00212B1B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B1B" w:rsidRDefault="00212B1B" w:rsidP="00212B1B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 da CID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B1B" w:rsidRDefault="00212B1B" w:rsidP="00212B1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B1B" w:rsidRDefault="00212B1B" w:rsidP="00212B1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B1B" w:rsidRDefault="00212B1B" w:rsidP="00212B1B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0"/>
        <w:gridCol w:w="3403"/>
        <w:gridCol w:w="1701"/>
        <w:gridCol w:w="1215"/>
        <w:gridCol w:w="967"/>
      </w:tblGrid>
      <w:tr w:rsidR="00327318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327318" w:rsidTr="00774FC6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774FC6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</w:p>
    <w:p w:rsidR="00327318" w:rsidRDefault="00327318" w:rsidP="00327318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E77FBF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20" w:name="_Toc292705238"/>
      <w:bookmarkStart w:id="21" w:name="_Toc58951437"/>
      <w:r>
        <w:rPr>
          <w:rFonts w:cs="Arial"/>
          <w:bCs/>
        </w:rPr>
        <w:t>REQ010</w:t>
      </w:r>
      <w:r w:rsidR="006949B3">
        <w:rPr>
          <w:rFonts w:cs="Arial"/>
          <w:bCs/>
        </w:rPr>
        <w:t>_UC0</w:t>
      </w:r>
      <w:r w:rsidR="00444E85">
        <w:rPr>
          <w:rFonts w:cs="Arial"/>
          <w:bCs/>
        </w:rPr>
        <w:t>5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Excluir </w:t>
      </w:r>
      <w:r>
        <w:rPr>
          <w:szCs w:val="24"/>
        </w:rPr>
        <w:t>CID</w:t>
      </w:r>
      <w:bookmarkEnd w:id="20"/>
      <w:bookmarkEnd w:id="21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774FC6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6949B3" w:rsidP="00093FF1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exclusão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E77FB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CID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C96F40" w:rsidP="00093FF1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C96F40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E77FBF">
              <w:rPr>
                <w:rFonts w:ascii="Arial" w:hAnsi="Arial" w:cs="Arial"/>
                <w:sz w:val="16"/>
                <w:szCs w:val="16"/>
              </w:rPr>
              <w:t>CID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excluída e seleciona a opção para excluir;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solicita confirmação da operação ao usuário exibindo a MSG0019 [2];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confirma a operação selecionando a opção para excluir a </w:t>
            </w:r>
            <w:r w:rsidR="00E77FBF">
              <w:rPr>
                <w:rFonts w:ascii="Arial" w:hAnsi="Arial" w:cs="Arial"/>
                <w:sz w:val="16"/>
                <w:szCs w:val="16"/>
              </w:rPr>
              <w:t>CID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informações de acordo com a seção e.1;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exclui a </w:t>
            </w:r>
            <w:r w:rsidR="00E77FBF">
              <w:rPr>
                <w:rFonts w:ascii="Arial" w:hAnsi="Arial" w:cs="Arial"/>
                <w:sz w:val="16"/>
                <w:szCs w:val="16"/>
              </w:rPr>
              <w:t>CID</w:t>
            </w:r>
            <w:r>
              <w:rPr>
                <w:rFonts w:ascii="Arial" w:hAnsi="Arial" w:cs="Arial"/>
                <w:sz w:val="16"/>
                <w:szCs w:val="16"/>
              </w:rPr>
              <w:t xml:space="preserve"> e apresenta ao ator a </w:t>
            </w:r>
            <w:r w:rsidR="005F6E2D">
              <w:rPr>
                <w:rFonts w:ascii="Arial" w:hAnsi="Arial" w:cs="Arial"/>
                <w:sz w:val="16"/>
                <w:szCs w:val="16"/>
              </w:rPr>
              <w:t xml:space="preserve">mensagem </w:t>
            </w:r>
            <w:r>
              <w:rPr>
                <w:rFonts w:ascii="Arial" w:hAnsi="Arial" w:cs="Arial"/>
                <w:sz w:val="16"/>
                <w:szCs w:val="16"/>
              </w:rPr>
              <w:t>MSG0</w:t>
            </w:r>
            <w:r w:rsidR="004F686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08 [2].</w:t>
            </w:r>
          </w:p>
        </w:tc>
      </w:tr>
      <w:tr w:rsidR="00093FF1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C96F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741A21" w:rsidRDefault="00741A21" w:rsidP="00741A21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22" w:name="_Toc262658112"/>
      <w:bookmarkStart w:id="23" w:name="_Toc292700062"/>
      <w:bookmarkStart w:id="24" w:name="_Toc58951438"/>
      <w:r>
        <w:rPr>
          <w:rFonts w:ascii="Arial" w:hAnsi="Arial" w:cs="Arial"/>
          <w:b/>
          <w:bCs/>
          <w:sz w:val="22"/>
        </w:rPr>
        <w:t>Detalhamento dos Atributos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  <w:gridCol w:w="2377"/>
        <w:gridCol w:w="3120"/>
        <w:gridCol w:w="1275"/>
        <w:gridCol w:w="1190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741A21" w:rsidTr="00774FC6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774FC6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E77FBF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21" w:rsidRDefault="00E77FBF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 para exclusão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E77FBF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visível.</w:t>
            </w:r>
          </w:p>
        </w:tc>
      </w:tr>
    </w:tbl>
    <w:p w:rsidR="00741A21" w:rsidRDefault="00741A21" w:rsidP="00741A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9"/>
        <w:gridCol w:w="3883"/>
        <w:gridCol w:w="1699"/>
        <w:gridCol w:w="1276"/>
        <w:gridCol w:w="1049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41A21" w:rsidTr="00774FC6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15415C">
        <w:trPr>
          <w:trHeight w:val="346"/>
        </w:trPr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  <w:bookmarkStart w:id="25" w:name="_Toc262658113"/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</w:p>
    <w:p w:rsidR="00EF4BFA" w:rsidRDefault="00741A21" w:rsidP="00011C0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  <w:bookmarkEnd w:id="25"/>
    </w:p>
    <w:p w:rsidR="006949B3" w:rsidRPr="00011C0B" w:rsidRDefault="00EF4BFA" w:rsidP="00EF4BFA">
      <w:r>
        <w:br w:type="page"/>
      </w:r>
    </w:p>
    <w:p w:rsidR="003010B2" w:rsidRDefault="003010B2" w:rsidP="003010B2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28"/>
          <w:szCs w:val="22"/>
          <w:lang w:eastAsia="pt-BR"/>
        </w:rPr>
      </w:pPr>
      <w:bookmarkStart w:id="26" w:name="_Toc262658117"/>
      <w:bookmarkStart w:id="27" w:name="_Toc292700063"/>
      <w:bookmarkStart w:id="28" w:name="_Toc292705239"/>
      <w:bookmarkStart w:id="29" w:name="_Ref200185144"/>
      <w:bookmarkStart w:id="30" w:name="_Ref200185164"/>
      <w:bookmarkStart w:id="31" w:name="_Toc58951439"/>
      <w:r>
        <w:rPr>
          <w:rFonts w:ascii="Arial" w:hAnsi="Arial" w:cs="Arial"/>
          <w:b/>
          <w:color w:val="000000"/>
          <w:kern w:val="28"/>
          <w:szCs w:val="22"/>
          <w:lang w:eastAsia="pt-BR"/>
        </w:rPr>
        <w:lastRenderedPageBreak/>
        <w:t>Anexos – Diagramas do Requisito</w:t>
      </w:r>
      <w:bookmarkEnd w:id="26"/>
      <w:bookmarkEnd w:id="27"/>
      <w:bookmarkEnd w:id="28"/>
      <w:bookmarkEnd w:id="31"/>
    </w:p>
    <w:p w:rsidR="003010B2" w:rsidRDefault="003010B2" w:rsidP="003010B2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 w:hanging="284"/>
        <w:textAlignment w:val="auto"/>
        <w:outlineLvl w:val="1"/>
        <w:rPr>
          <w:rFonts w:ascii="Arial" w:hAnsi="Arial" w:cs="Arial"/>
          <w:b/>
          <w:bCs/>
          <w:sz w:val="24"/>
        </w:rPr>
      </w:pPr>
      <w:bookmarkStart w:id="32" w:name="_Toc262658118"/>
      <w:bookmarkStart w:id="33" w:name="_Toc292700064"/>
      <w:bookmarkStart w:id="34" w:name="_Toc58951440"/>
      <w:r>
        <w:rPr>
          <w:rFonts w:ascii="Arial" w:hAnsi="Arial" w:cs="Arial"/>
          <w:b/>
          <w:bCs/>
          <w:sz w:val="24"/>
        </w:rPr>
        <w:t>Diagrama de Casos de Uso</w:t>
      </w:r>
      <w:bookmarkEnd w:id="29"/>
      <w:bookmarkEnd w:id="30"/>
      <w:bookmarkEnd w:id="32"/>
      <w:bookmarkEnd w:id="33"/>
      <w:bookmarkEnd w:id="34"/>
    </w:p>
    <w:p w:rsidR="00EF4BFA" w:rsidRDefault="00EB09A1" w:rsidP="00A36823">
      <w:r w:rsidRPr="00EB09A1">
        <w:drawing>
          <wp:inline distT="0" distB="0" distL="0" distR="0" wp14:anchorId="1E6EB17D" wp14:editId="4BEE4BDC">
            <wp:extent cx="3873500" cy="323850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/>
        <w:textAlignment w:val="auto"/>
        <w:outlineLvl w:val="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  <w:bookmarkStart w:id="35" w:name="_Toc58951441"/>
      <w:r>
        <w:rPr>
          <w:rFonts w:ascii="Arial" w:hAnsi="Arial" w:cs="Arial"/>
          <w:b/>
          <w:bCs/>
          <w:sz w:val="24"/>
        </w:rPr>
        <w:lastRenderedPageBreak/>
        <w:t xml:space="preserve">Diagrama de </w:t>
      </w:r>
      <w:r w:rsidR="00015EBC">
        <w:rPr>
          <w:rFonts w:ascii="Arial" w:hAnsi="Arial" w:cs="Arial"/>
          <w:b/>
          <w:bCs/>
          <w:sz w:val="24"/>
        </w:rPr>
        <w:t>Entidades</w:t>
      </w:r>
      <w:r>
        <w:rPr>
          <w:rFonts w:ascii="Arial" w:hAnsi="Arial" w:cs="Arial"/>
          <w:b/>
          <w:bCs/>
          <w:sz w:val="24"/>
        </w:rPr>
        <w:t xml:space="preserve"> de Relacionamento</w:t>
      </w:r>
      <w:bookmarkEnd w:id="35"/>
    </w:p>
    <w:p w:rsidR="00EF4BFA" w:rsidRDefault="00A36823" w:rsidP="00A36823">
      <w:pPr>
        <w:rPr>
          <w:rFonts w:ascii="Arial" w:hAnsi="Arial" w:cs="Arial"/>
          <w:b/>
          <w:bCs/>
          <w:sz w:val="24"/>
        </w:rPr>
      </w:pPr>
      <w:r w:rsidRPr="00A36823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012ED772" wp14:editId="4C6BF0EA">
            <wp:extent cx="4787900" cy="146050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</w:p>
    <w:sectPr w:rsidR="00EF4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0" w:h="16832"/>
      <w:pgMar w:top="1417" w:right="1440" w:bottom="1417" w:left="1440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318E" w:rsidRDefault="00C9318E">
      <w:r>
        <w:separator/>
      </w:r>
    </w:p>
  </w:endnote>
  <w:endnote w:type="continuationSeparator" w:id="0">
    <w:p w:rsidR="00C9318E" w:rsidRDefault="00C93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Nimbus Sans L">
    <w:altName w:val="Arial"/>
    <w:panose1 w:val="020B0604020202020204"/>
    <w:charset w:val="00"/>
    <w:family w:val="swiss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7B6BC8" w:rsidTr="0011187C">
      <w:trPr>
        <w:trHeight w:val="608"/>
      </w:trPr>
      <w:tc>
        <w:tcPr>
          <w:tcW w:w="7938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 – v. m. 02.00</w:t>
          </w:r>
        </w:p>
        <w:p w:rsidR="007B6BC8" w:rsidRDefault="007B6BC8" w:rsidP="0011187C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"dd/MM/yyyy HH:mm"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E77FBF">
            <w:rPr>
              <w:rFonts w:ascii="Arial" w:hAnsi="Arial" w:cs="Arial"/>
              <w:noProof/>
              <w:sz w:val="16"/>
              <w:szCs w:val="16"/>
            </w:rPr>
            <w:t>15/12/2020 17:57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snapToGrid w:val="0"/>
            <w:jc w:val="right"/>
          </w:pP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8080"/>
      <w:gridCol w:w="1134"/>
    </w:tblGrid>
    <w:tr w:rsidR="007B6BC8">
      <w:trPr>
        <w:trHeight w:val="608"/>
      </w:trPr>
      <w:tc>
        <w:tcPr>
          <w:tcW w:w="8080" w:type="dxa"/>
          <w:tcBorders>
            <w:top w:val="single" w:sz="4" w:space="0" w:color="000000"/>
          </w:tcBorders>
        </w:tcPr>
        <w:p w:rsidR="007B6BC8" w:rsidRDefault="007B6BC8" w:rsidP="008F0949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</w:t>
          </w:r>
        </w:p>
        <w:p w:rsidR="007B6BC8" w:rsidRDefault="007B6BC8" w:rsidP="008F0949">
          <w:pPr>
            <w:pStyle w:val="Rodap"/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DATE \@"D\/M\/YYYY\ HH:MM"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 w:rsidR="00E77FBF">
            <w:rPr>
              <w:rFonts w:ascii="Arial" w:hAnsi="Arial" w:cs="Arial"/>
              <w:noProof/>
              <w:sz w:val="16"/>
              <w:szCs w:val="16"/>
            </w:rPr>
            <w:t>15/12/2020 17:12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Pr="00B56309" w:rsidRDefault="007B6BC8" w:rsidP="008F0949">
          <w:pPr>
            <w:pStyle w:val="Rodap"/>
            <w:snapToGrid w:val="0"/>
            <w:jc w:val="right"/>
          </w:pP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  <w:r w:rsidRPr="00B56309">
            <w:rPr>
              <w:rFonts w:ascii="Arial" w:hAnsi="Arial" w:cs="Arial"/>
              <w:sz w:val="16"/>
              <w:szCs w:val="16"/>
            </w:rPr>
            <w:t xml:space="preserve"> de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 w:rsidP="00B5630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318E" w:rsidRDefault="00C9318E">
      <w:r>
        <w:separator/>
      </w:r>
    </w:p>
  </w:footnote>
  <w:footnote w:type="continuationSeparator" w:id="0">
    <w:p w:rsidR="00C9318E" w:rsidRDefault="00C93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C9318E" w:rsidP="00444E85">
    <w:pPr>
      <w:jc w:val="right"/>
    </w:pPr>
    <w:r>
      <w:rPr>
        <w:noProof/>
      </w:rPr>
      <w:object w:dxaOrig="920" w:dyaOrig="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7.45pt;height:45.2pt;mso-width-percent:0;mso-height-percent:0;mso-width-percent:0;mso-height-percent:0">
          <v:imagedata r:id="rId1" o:title=""/>
        </v:shape>
        <o:OLEObject Type="Embed" ProgID="PBrush" ShapeID="_x0000_i1025" DrawAspect="Content" ObjectID="_1669564271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7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90"/>
        </w:tabs>
        <w:ind w:left="59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50"/>
        </w:tabs>
        <w:ind w:left="10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510"/>
        </w:tabs>
        <w:ind w:left="15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970"/>
        </w:tabs>
        <w:ind w:left="197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200"/>
        </w:tabs>
        <w:ind w:left="22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28EF047A"/>
    <w:multiLevelType w:val="multilevel"/>
    <w:tmpl w:val="163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2C6606D6"/>
    <w:multiLevelType w:val="hybridMultilevel"/>
    <w:tmpl w:val="55167DF4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1202F"/>
    <w:multiLevelType w:val="hybridMultilevel"/>
    <w:tmpl w:val="8B3C0A6A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3679"/>
    <w:multiLevelType w:val="hybridMultilevel"/>
    <w:tmpl w:val="387A0364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73FDD"/>
    <w:multiLevelType w:val="hybridMultilevel"/>
    <w:tmpl w:val="3510EE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07744"/>
    <w:multiLevelType w:val="hybridMultilevel"/>
    <w:tmpl w:val="192AE6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02FC2"/>
    <w:multiLevelType w:val="multilevel"/>
    <w:tmpl w:val="698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4B9D1847"/>
    <w:multiLevelType w:val="hybridMultilevel"/>
    <w:tmpl w:val="E51A9D20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0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2"/>
  </w:num>
  <w:num w:numId="28">
    <w:abstractNumId w:val="28"/>
  </w:num>
  <w:num w:numId="29">
    <w:abstractNumId w:val="26"/>
  </w:num>
  <w:num w:numId="30">
    <w:abstractNumId w:val="0"/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6F"/>
    <w:rsid w:val="00011C0B"/>
    <w:rsid w:val="00015EBC"/>
    <w:rsid w:val="0006175F"/>
    <w:rsid w:val="000669A5"/>
    <w:rsid w:val="000867A9"/>
    <w:rsid w:val="00093FF1"/>
    <w:rsid w:val="000B4B31"/>
    <w:rsid w:val="000B6507"/>
    <w:rsid w:val="0011187C"/>
    <w:rsid w:val="00112455"/>
    <w:rsid w:val="0012104E"/>
    <w:rsid w:val="00144DBC"/>
    <w:rsid w:val="0015415C"/>
    <w:rsid w:val="0017205F"/>
    <w:rsid w:val="001A4CAF"/>
    <w:rsid w:val="001B0E10"/>
    <w:rsid w:val="001D6759"/>
    <w:rsid w:val="001E34C7"/>
    <w:rsid w:val="001E668C"/>
    <w:rsid w:val="001F5413"/>
    <w:rsid w:val="00200580"/>
    <w:rsid w:val="00206009"/>
    <w:rsid w:val="00212B1B"/>
    <w:rsid w:val="00227AC6"/>
    <w:rsid w:val="0024408B"/>
    <w:rsid w:val="00277BDB"/>
    <w:rsid w:val="00297E59"/>
    <w:rsid w:val="002A7F09"/>
    <w:rsid w:val="002B2004"/>
    <w:rsid w:val="002C58CF"/>
    <w:rsid w:val="002E4625"/>
    <w:rsid w:val="003010B2"/>
    <w:rsid w:val="00327318"/>
    <w:rsid w:val="00347B0B"/>
    <w:rsid w:val="00364E23"/>
    <w:rsid w:val="003774B9"/>
    <w:rsid w:val="003C6786"/>
    <w:rsid w:val="003F076E"/>
    <w:rsid w:val="003F5739"/>
    <w:rsid w:val="00412BF7"/>
    <w:rsid w:val="00444E85"/>
    <w:rsid w:val="004570B2"/>
    <w:rsid w:val="004705DC"/>
    <w:rsid w:val="004B144B"/>
    <w:rsid w:val="004F66BF"/>
    <w:rsid w:val="004F6867"/>
    <w:rsid w:val="00505A68"/>
    <w:rsid w:val="005221F0"/>
    <w:rsid w:val="00542732"/>
    <w:rsid w:val="0055672D"/>
    <w:rsid w:val="0057072A"/>
    <w:rsid w:val="005C2E09"/>
    <w:rsid w:val="005E2F75"/>
    <w:rsid w:val="005E3800"/>
    <w:rsid w:val="005F6E2D"/>
    <w:rsid w:val="00601298"/>
    <w:rsid w:val="00643525"/>
    <w:rsid w:val="00676BE4"/>
    <w:rsid w:val="006878F9"/>
    <w:rsid w:val="006949B3"/>
    <w:rsid w:val="006D04B0"/>
    <w:rsid w:val="00713B6D"/>
    <w:rsid w:val="0073406C"/>
    <w:rsid w:val="00734C3E"/>
    <w:rsid w:val="00741A21"/>
    <w:rsid w:val="00754D33"/>
    <w:rsid w:val="00756E6A"/>
    <w:rsid w:val="00774FC6"/>
    <w:rsid w:val="00775207"/>
    <w:rsid w:val="007B6BC8"/>
    <w:rsid w:val="007E6C31"/>
    <w:rsid w:val="008960CE"/>
    <w:rsid w:val="008A039F"/>
    <w:rsid w:val="008F0949"/>
    <w:rsid w:val="00914661"/>
    <w:rsid w:val="009254C1"/>
    <w:rsid w:val="0093402D"/>
    <w:rsid w:val="00953555"/>
    <w:rsid w:val="00957EED"/>
    <w:rsid w:val="009751A3"/>
    <w:rsid w:val="00987C76"/>
    <w:rsid w:val="00A00A4A"/>
    <w:rsid w:val="00A14CB7"/>
    <w:rsid w:val="00A161DF"/>
    <w:rsid w:val="00A30A39"/>
    <w:rsid w:val="00A324E0"/>
    <w:rsid w:val="00A36823"/>
    <w:rsid w:val="00A54AB9"/>
    <w:rsid w:val="00A65529"/>
    <w:rsid w:val="00AC76EA"/>
    <w:rsid w:val="00AD4486"/>
    <w:rsid w:val="00AE5E98"/>
    <w:rsid w:val="00B23BD5"/>
    <w:rsid w:val="00B40699"/>
    <w:rsid w:val="00B56309"/>
    <w:rsid w:val="00BA348A"/>
    <w:rsid w:val="00BE6F6F"/>
    <w:rsid w:val="00BF5427"/>
    <w:rsid w:val="00C65523"/>
    <w:rsid w:val="00C861F0"/>
    <w:rsid w:val="00C9318E"/>
    <w:rsid w:val="00C9445C"/>
    <w:rsid w:val="00C96F40"/>
    <w:rsid w:val="00CB08C0"/>
    <w:rsid w:val="00CD6390"/>
    <w:rsid w:val="00CE45E7"/>
    <w:rsid w:val="00CF3341"/>
    <w:rsid w:val="00CF7E4E"/>
    <w:rsid w:val="00D1018C"/>
    <w:rsid w:val="00D14A17"/>
    <w:rsid w:val="00D561DC"/>
    <w:rsid w:val="00D873F9"/>
    <w:rsid w:val="00DA2BE6"/>
    <w:rsid w:val="00DB1ED0"/>
    <w:rsid w:val="00E77FBF"/>
    <w:rsid w:val="00E85517"/>
    <w:rsid w:val="00EB09A1"/>
    <w:rsid w:val="00EC2C22"/>
    <w:rsid w:val="00EF4BFA"/>
    <w:rsid w:val="00F1042D"/>
    <w:rsid w:val="00F12E86"/>
    <w:rsid w:val="00F27683"/>
    <w:rsid w:val="00F50484"/>
    <w:rsid w:val="00FA194E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220FF"/>
  <w15:docId w15:val="{09A537BE-6FEE-2E48-81C0-BDCA3196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Fontepargpadro8">
    <w:name w:val="Fonte parág. padrão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7">
    <w:name w:val="Fonte parág. padrão7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ontepargpadro5">
    <w:name w:val="Fonte parág. padrão5"/>
  </w:style>
  <w:style w:type="character" w:customStyle="1" w:styleId="WW-Absatz-Standardschriftart111111">
    <w:name w:val="WW-Absatz-Standardschriftart111111"/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b/>
      <w:i w:val="0"/>
      <w:sz w:val="26"/>
      <w:szCs w:val="26"/>
    </w:rPr>
  </w:style>
  <w:style w:type="character" w:customStyle="1" w:styleId="WW8Num16z0">
    <w:name w:val="WW8Num16z0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3">
    <w:name w:val="Fonte parág. padrão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4z0">
    <w:name w:val="WW8Num4z0"/>
    <w:rPr>
      <w:rFonts w:ascii="Symbol" w:hAnsi="Symbol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spacing w:after="240"/>
      <w:jc w:val="center"/>
    </w:pPr>
    <w:rPr>
      <w:rFonts w:ascii="Arial Black" w:hAnsi="Arial Black"/>
      <w:sz w:val="48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rFonts w:eastAsia="Arial"/>
      <w:sz w:val="24"/>
      <w:lang w:eastAsia="ar-SA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numPr>
        <w:numId w:val="0"/>
      </w:num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3"/>
      </w:numPr>
      <w:overflowPunct/>
      <w:autoSpaceDE/>
      <w:ind w:left="-14580" w:firstLine="0"/>
      <w:jc w:val="both"/>
      <w:textAlignment w:val="auto"/>
    </w:pPr>
    <w:rPr>
      <w:sz w:val="24"/>
    </w:rPr>
  </w:style>
  <w:style w:type="paragraph" w:customStyle="1" w:styleId="NormalArial">
    <w:name w:val="Normal + Arial"/>
    <w:basedOn w:val="Cabealho"/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spacing w:before="60" w:after="60"/>
      <w:jc w:val="right"/>
      <w:textAlignment w:val="auto"/>
    </w:pPr>
    <w:rPr>
      <w:rFonts w:ascii="Arial" w:hAnsi="Arial"/>
      <w:b/>
      <w:sz w:val="32"/>
      <w:szCs w:val="22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30240"/>
      </w:tabs>
      <w:overflowPunct/>
      <w:autoSpaceDE/>
      <w:spacing w:before="10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1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b/>
      <w:szCs w:val="22"/>
    </w:rPr>
  </w:style>
  <w:style w:type="paragraph" w:customStyle="1" w:styleId="Tablecell">
    <w:name w:val="Table cell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szCs w:val="22"/>
    </w:rPr>
  </w:style>
  <w:style w:type="paragraph" w:customStyle="1" w:styleId="Fillinginstructiontablecell">
    <w:name w:val="Filling instruction (table cell)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/>
      <w:i/>
      <w:color w:val="0000FF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tabs>
        <w:tab w:val="left" w:pos="29221"/>
        <w:tab w:val="left" w:pos="29772"/>
      </w:tabs>
      <w:overflowPunct/>
      <w:autoSpaceDE/>
      <w:spacing w:after="120" w:line="240" w:lineRule="atLeast"/>
      <w:ind w:left="792"/>
      <w:textAlignment w:val="auto"/>
    </w:pPr>
    <w:rPr>
      <w:rFonts w:ascii="Arial" w:hAnsi="Arial" w:cs="Arial"/>
      <w:color w:val="0000FF"/>
      <w:sz w:val="24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spacing w:after="120" w:line="240" w:lineRule="atLeast"/>
      <w:textAlignment w:val="auto"/>
    </w:pPr>
    <w:rPr>
      <w:rFonts w:ascii="Arial" w:hAnsi="Arial"/>
      <w:lang w:val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-29408"/>
      </w:tabs>
      <w:ind w:left="2547"/>
    </w:pPr>
  </w:style>
  <w:style w:type="paragraph" w:styleId="MapadoDocumento">
    <w:name w:val="Document Map"/>
    <w:basedOn w:val="Normal"/>
    <w:semiHidden/>
    <w:rsid w:val="00BE6F6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D17F-80EE-5F47-8FC6-F0FE0684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1427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- Plano de Projeto</vt:lpstr>
    </vt:vector>
  </TitlesOfParts>
  <Company>Cobra</Company>
  <LinksUpToDate>false</LinksUpToDate>
  <CharactersWithSpaces>9121</CharactersWithSpaces>
  <SharedDoc>false</SharedDoc>
  <HLinks>
    <vt:vector size="90" baseType="variant"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_Toc312836387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_Toc312836386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_Toc312836385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_Toc312836384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_Toc312836383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_Toc312836382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_Toc312836381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_Toc312836380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_Toc312836379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_Toc312836378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_Toc312836377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_Toc312836376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_Toc312836375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_Toc312836374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_Toc312836373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- Plano de Projeto</dc:title>
  <dc:creator>Jaime Espírito Santo</dc:creator>
  <cp:lastModifiedBy>Luiz Leão</cp:lastModifiedBy>
  <cp:revision>18</cp:revision>
  <cp:lastPrinted>2003-08-07T22:25:00Z</cp:lastPrinted>
  <dcterms:created xsi:type="dcterms:W3CDTF">2018-09-10T19:38:00Z</dcterms:created>
  <dcterms:modified xsi:type="dcterms:W3CDTF">2020-12-15T22:03:00Z</dcterms:modified>
</cp:coreProperties>
</file>