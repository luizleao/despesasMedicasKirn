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>Especificação do Requisito: REQ0</w:t>
      </w:r>
      <w:r w:rsidR="007B6BC8">
        <w:rPr>
          <w:rFonts w:ascii="Arial" w:hAnsi="Arial" w:cs="Arial"/>
          <w:b w:val="0"/>
          <w:sz w:val="56"/>
          <w:szCs w:val="56"/>
        </w:rPr>
        <w:t>0</w:t>
      </w:r>
      <w:r w:rsidR="00983AEE">
        <w:rPr>
          <w:rFonts w:ascii="Arial" w:hAnsi="Arial" w:cs="Arial"/>
          <w:b w:val="0"/>
          <w:sz w:val="56"/>
          <w:szCs w:val="56"/>
        </w:rPr>
        <w:t>4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731E1D">
        <w:rPr>
          <w:rFonts w:ascii="Arial" w:hAnsi="Arial" w:cs="Arial"/>
          <w:b w:val="0"/>
          <w:sz w:val="56"/>
          <w:szCs w:val="56"/>
        </w:rPr>
        <w:t>Estado Civil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7A67CD" w:rsidRPr="00FE10B3" w:rsidRDefault="004570B2">
      <w:pPr>
        <w:pStyle w:val="Sumrio1"/>
        <w:tabs>
          <w:tab w:val="left" w:pos="600"/>
          <w:tab w:val="right" w:leader="dot" w:pos="9010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32602" w:history="1">
        <w:r w:rsidR="007A67CD" w:rsidRPr="00FE10B3">
          <w:rPr>
            <w:rStyle w:val="Hyperlink"/>
            <w:rFonts w:ascii="Arial" w:hAnsi="Arial" w:cs="Arial"/>
            <w:noProof/>
            <w:kern w:val="1"/>
          </w:rPr>
          <w:t>1.</w:t>
        </w:r>
        <w:r w:rsidR="007A67CD" w:rsidRPr="00FE10B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7A67CD" w:rsidRPr="00FE10B3">
          <w:rPr>
            <w:rStyle w:val="Hyperlink"/>
            <w:rFonts w:ascii="Arial" w:hAnsi="Arial" w:cs="Arial"/>
            <w:noProof/>
            <w:kern w:val="1"/>
          </w:rPr>
          <w:t>Objetivo</w:t>
        </w:r>
        <w:r w:rsidR="007A67CD" w:rsidRPr="00FE10B3">
          <w:rPr>
            <w:rFonts w:ascii="Arial" w:hAnsi="Arial" w:cs="Arial"/>
            <w:noProof/>
            <w:webHidden/>
          </w:rPr>
          <w:tab/>
        </w:r>
        <w:r w:rsidR="007A67CD" w:rsidRPr="00FE10B3">
          <w:rPr>
            <w:rFonts w:ascii="Arial" w:hAnsi="Arial" w:cs="Arial"/>
            <w:noProof/>
            <w:webHidden/>
          </w:rPr>
          <w:fldChar w:fldCharType="begin"/>
        </w:r>
        <w:r w:rsidR="007A67CD" w:rsidRPr="00FE10B3">
          <w:rPr>
            <w:rFonts w:ascii="Arial" w:hAnsi="Arial" w:cs="Arial"/>
            <w:noProof/>
            <w:webHidden/>
          </w:rPr>
          <w:instrText xml:space="preserve"> PAGEREF _Toc58932602 \h </w:instrText>
        </w:r>
        <w:r w:rsidR="007A67CD" w:rsidRPr="00FE10B3">
          <w:rPr>
            <w:rFonts w:ascii="Arial" w:hAnsi="Arial" w:cs="Arial"/>
            <w:noProof/>
            <w:webHidden/>
          </w:rPr>
        </w:r>
        <w:r w:rsidR="007A67CD" w:rsidRPr="00FE10B3">
          <w:rPr>
            <w:rFonts w:ascii="Arial" w:hAnsi="Arial" w:cs="Arial"/>
            <w:noProof/>
            <w:webHidden/>
          </w:rPr>
          <w:fldChar w:fldCharType="separate"/>
        </w:r>
        <w:r w:rsidR="007A67CD" w:rsidRPr="00FE10B3">
          <w:rPr>
            <w:rFonts w:ascii="Arial" w:hAnsi="Arial" w:cs="Arial"/>
            <w:noProof/>
            <w:webHidden/>
          </w:rPr>
          <w:t>3</w:t>
        </w:r>
        <w:r w:rsidR="007A67CD"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1"/>
        <w:tabs>
          <w:tab w:val="left" w:pos="600"/>
          <w:tab w:val="right" w:leader="dot" w:pos="9010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32603" w:history="1">
        <w:r w:rsidRPr="00FE10B3">
          <w:rPr>
            <w:rStyle w:val="Hyperlink"/>
            <w:rFonts w:ascii="Arial" w:hAnsi="Arial" w:cs="Arial"/>
            <w:noProof/>
            <w:kern w:val="1"/>
          </w:rPr>
          <w:t>2.</w:t>
        </w:r>
        <w:r w:rsidRPr="00FE10B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noProof/>
            <w:kern w:val="1"/>
          </w:rPr>
          <w:t>Referências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_Toc58932603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3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1"/>
        <w:tabs>
          <w:tab w:val="left" w:pos="600"/>
          <w:tab w:val="right" w:leader="dot" w:pos="9010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32604" w:history="1">
        <w:r w:rsidRPr="00FE10B3">
          <w:rPr>
            <w:rStyle w:val="Hyperlink"/>
            <w:rFonts w:ascii="Arial" w:hAnsi="Arial" w:cs="Arial"/>
            <w:noProof/>
            <w:kern w:val="1"/>
          </w:rPr>
          <w:t>3.</w:t>
        </w:r>
        <w:r w:rsidRPr="00FE10B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_Toc58932604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3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2"/>
        <w:tabs>
          <w:tab w:val="left" w:pos="800"/>
          <w:tab w:val="right" w:leader="dot" w:pos="9010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BR"/>
        </w:rPr>
      </w:pPr>
      <w:hyperlink w:anchor="_Toc58932605" w:history="1">
        <w:r w:rsidRPr="00FE10B3">
          <w:rPr>
            <w:rStyle w:val="Hyperlink"/>
            <w:rFonts w:ascii="Arial" w:hAnsi="Arial" w:cs="Arial"/>
            <w:bCs/>
            <w:noProof/>
          </w:rPr>
          <w:t>a)</w:t>
        </w:r>
        <w:r w:rsidRPr="00FE10B3">
          <w:rPr>
            <w:rFonts w:ascii="Arial" w:eastAsiaTheme="minorEastAsia" w:hAnsi="Arial" w:cs="Arial"/>
            <w:smallCap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Cs/>
            <w:noProof/>
          </w:rPr>
          <w:t>REQ004_UC01 – Consultar Estado Civil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_Toc58932605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3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3"/>
        <w:tabs>
          <w:tab w:val="left" w:pos="1000"/>
          <w:tab w:val="right" w:leader="dot" w:pos="9010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eastAsia="pt-BR"/>
        </w:rPr>
      </w:pPr>
      <w:hyperlink w:anchor="_Toc58932606" w:history="1">
        <w:r w:rsidRPr="00FE10B3">
          <w:rPr>
            <w:rStyle w:val="Hyperlink"/>
            <w:rFonts w:ascii="Arial" w:hAnsi="Arial" w:cs="Arial"/>
            <w:b/>
            <w:bCs/>
            <w:noProof/>
          </w:rPr>
          <w:t>a.1)</w:t>
        </w:r>
        <w:r w:rsidRPr="00FE10B3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_Toc58932606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3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2"/>
        <w:tabs>
          <w:tab w:val="left" w:pos="800"/>
          <w:tab w:val="right" w:leader="dot" w:pos="9010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BR"/>
        </w:rPr>
      </w:pPr>
      <w:hyperlink w:anchor="_Toc58932607" w:history="1">
        <w:r w:rsidRPr="00FE10B3">
          <w:rPr>
            <w:rStyle w:val="Hyperlink"/>
            <w:rFonts w:ascii="Arial" w:hAnsi="Arial" w:cs="Arial"/>
            <w:bCs/>
            <w:noProof/>
          </w:rPr>
          <w:t>b)</w:t>
        </w:r>
        <w:r w:rsidRPr="00FE10B3">
          <w:rPr>
            <w:rFonts w:ascii="Arial" w:eastAsiaTheme="minorEastAsia" w:hAnsi="Arial" w:cs="Arial"/>
            <w:smallCap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Cs/>
            <w:noProof/>
          </w:rPr>
          <w:t>REQ004_UC02 – Visualizar Estado Civil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_Toc58932607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4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3"/>
        <w:tabs>
          <w:tab w:val="left" w:pos="1000"/>
          <w:tab w:val="right" w:leader="dot" w:pos="9010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eastAsia="pt-BR"/>
        </w:rPr>
      </w:pPr>
      <w:hyperlink w:anchor="_Toc58932608" w:history="1">
        <w:r w:rsidRPr="00FE10B3">
          <w:rPr>
            <w:rStyle w:val="Hyperlink"/>
            <w:rFonts w:ascii="Arial" w:hAnsi="Arial" w:cs="Arial"/>
            <w:b/>
            <w:bCs/>
            <w:noProof/>
          </w:rPr>
          <w:t>b.1)</w:t>
        </w:r>
        <w:r w:rsidRPr="00FE10B3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_Toc58932608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4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2"/>
        <w:tabs>
          <w:tab w:val="left" w:pos="800"/>
          <w:tab w:val="right" w:leader="dot" w:pos="9010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BR"/>
        </w:rPr>
      </w:pPr>
      <w:hyperlink w:anchor="_Toc58932609" w:history="1">
        <w:r w:rsidRPr="00FE10B3">
          <w:rPr>
            <w:rStyle w:val="Hyperlink"/>
            <w:rFonts w:ascii="Arial" w:hAnsi="Arial" w:cs="Arial"/>
            <w:noProof/>
          </w:rPr>
          <w:t>c)</w:t>
        </w:r>
        <w:r w:rsidRPr="00FE10B3">
          <w:rPr>
            <w:rFonts w:ascii="Arial" w:eastAsiaTheme="minorEastAsia" w:hAnsi="Arial" w:cs="Arial"/>
            <w:smallCap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Cs/>
            <w:noProof/>
          </w:rPr>
          <w:t xml:space="preserve">REQ004_UC03 – </w:t>
        </w:r>
        <w:r w:rsidRPr="00FE10B3">
          <w:rPr>
            <w:rStyle w:val="Hyperlink"/>
            <w:rFonts w:ascii="Arial" w:hAnsi="Arial" w:cs="Arial"/>
            <w:noProof/>
          </w:rPr>
          <w:t>Incluir Estado Civil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_Toc58932609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4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3"/>
        <w:tabs>
          <w:tab w:val="left" w:pos="1000"/>
          <w:tab w:val="right" w:leader="dot" w:pos="9010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eastAsia="pt-BR"/>
        </w:rPr>
      </w:pPr>
      <w:hyperlink w:anchor="_Toc58932610" w:history="1">
        <w:r w:rsidRPr="00FE10B3">
          <w:rPr>
            <w:rStyle w:val="Hyperlink"/>
            <w:rFonts w:ascii="Arial" w:hAnsi="Arial" w:cs="Arial"/>
            <w:b/>
            <w:bCs/>
            <w:noProof/>
          </w:rPr>
          <w:t>c.1)</w:t>
        </w:r>
        <w:r w:rsidRPr="00FE10B3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_Toc58932610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4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2"/>
        <w:tabs>
          <w:tab w:val="left" w:pos="800"/>
          <w:tab w:val="right" w:leader="dot" w:pos="9010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BR"/>
        </w:rPr>
      </w:pPr>
      <w:hyperlink w:anchor="_Toc58932611" w:history="1">
        <w:r w:rsidRPr="00FE10B3">
          <w:rPr>
            <w:rStyle w:val="Hyperlink"/>
            <w:rFonts w:ascii="Arial" w:hAnsi="Arial" w:cs="Arial"/>
            <w:noProof/>
          </w:rPr>
          <w:t>d)</w:t>
        </w:r>
        <w:r w:rsidRPr="00FE10B3">
          <w:rPr>
            <w:rFonts w:ascii="Arial" w:eastAsiaTheme="minorEastAsia" w:hAnsi="Arial" w:cs="Arial"/>
            <w:smallCap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Cs/>
            <w:noProof/>
          </w:rPr>
          <w:t xml:space="preserve">REQ004_UC04 – </w:t>
        </w:r>
        <w:r w:rsidRPr="00FE10B3">
          <w:rPr>
            <w:rStyle w:val="Hyperlink"/>
            <w:rFonts w:ascii="Arial" w:hAnsi="Arial" w:cs="Arial"/>
            <w:noProof/>
          </w:rPr>
          <w:t>Alterar Estado Civil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_Toc58932611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5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3"/>
        <w:tabs>
          <w:tab w:val="left" w:pos="1000"/>
          <w:tab w:val="right" w:leader="dot" w:pos="9010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eastAsia="pt-BR"/>
        </w:rPr>
      </w:pPr>
      <w:hyperlink w:anchor="_Toc58932612" w:history="1">
        <w:r w:rsidRPr="00FE10B3">
          <w:rPr>
            <w:rStyle w:val="Hyperlink"/>
            <w:rFonts w:ascii="Arial" w:hAnsi="Arial" w:cs="Arial"/>
            <w:b/>
            <w:bCs/>
            <w:noProof/>
          </w:rPr>
          <w:t>d.1)</w:t>
        </w:r>
        <w:r w:rsidRPr="00FE10B3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_Toc58932612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5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2"/>
        <w:tabs>
          <w:tab w:val="left" w:pos="800"/>
          <w:tab w:val="right" w:leader="dot" w:pos="9010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BR"/>
        </w:rPr>
      </w:pPr>
      <w:hyperlink w:anchor="_Toc58932613" w:history="1">
        <w:r w:rsidRPr="00FE10B3">
          <w:rPr>
            <w:rStyle w:val="Hyperlink"/>
            <w:rFonts w:ascii="Arial" w:hAnsi="Arial" w:cs="Arial"/>
            <w:noProof/>
          </w:rPr>
          <w:t>e)</w:t>
        </w:r>
        <w:r w:rsidRPr="00FE10B3">
          <w:rPr>
            <w:rFonts w:ascii="Arial" w:eastAsiaTheme="minorEastAsia" w:hAnsi="Arial" w:cs="Arial"/>
            <w:smallCap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Cs/>
            <w:noProof/>
          </w:rPr>
          <w:t xml:space="preserve">REQ004_UC05 – </w:t>
        </w:r>
        <w:r w:rsidRPr="00FE10B3">
          <w:rPr>
            <w:rStyle w:val="Hyperlink"/>
            <w:rFonts w:ascii="Arial" w:hAnsi="Arial" w:cs="Arial"/>
            <w:noProof/>
          </w:rPr>
          <w:t>Excluir Estado Civil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_Toc58932613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5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3"/>
        <w:tabs>
          <w:tab w:val="left" w:pos="1000"/>
          <w:tab w:val="right" w:leader="dot" w:pos="9010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eastAsia="pt-BR"/>
        </w:rPr>
      </w:pPr>
      <w:hyperlink w:anchor="_Toc58932614" w:history="1">
        <w:r w:rsidRPr="00FE10B3">
          <w:rPr>
            <w:rStyle w:val="Hyperlink"/>
            <w:rFonts w:ascii="Arial" w:hAnsi="Arial" w:cs="Arial"/>
            <w:b/>
            <w:bCs/>
            <w:noProof/>
          </w:rPr>
          <w:t>e.1)</w:t>
        </w:r>
        <w:r w:rsidRPr="00FE10B3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_Toc58932614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5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1"/>
        <w:tabs>
          <w:tab w:val="left" w:pos="600"/>
          <w:tab w:val="right" w:leader="dot" w:pos="9010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32615" w:history="1">
        <w:r w:rsidRPr="00FE10B3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Pr="00FE10B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_Toc58932615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7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2"/>
        <w:tabs>
          <w:tab w:val="left" w:pos="800"/>
          <w:tab w:val="right" w:leader="dot" w:pos="9010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BR"/>
        </w:rPr>
      </w:pPr>
      <w:hyperlink w:anchor="_Toc58932616" w:history="1">
        <w:r w:rsidRPr="00FE10B3">
          <w:rPr>
            <w:rStyle w:val="Hyperlink"/>
            <w:rFonts w:ascii="Arial" w:hAnsi="Arial" w:cs="Arial"/>
            <w:b/>
            <w:bCs/>
            <w:noProof/>
          </w:rPr>
          <w:t>a)</w:t>
        </w:r>
        <w:r w:rsidRPr="00FE10B3">
          <w:rPr>
            <w:rFonts w:ascii="Arial" w:eastAsiaTheme="minorEastAsia" w:hAnsi="Arial" w:cs="Arial"/>
            <w:smallCap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_Toc58932616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7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7A67CD" w:rsidRPr="00FE10B3" w:rsidRDefault="007A67CD">
      <w:pPr>
        <w:pStyle w:val="Sumrio2"/>
        <w:tabs>
          <w:tab w:val="left" w:pos="800"/>
          <w:tab w:val="right" w:leader="dot" w:pos="9010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pt-BR"/>
        </w:rPr>
      </w:pPr>
      <w:hyperlink w:anchor="_Toc58932617" w:history="1">
        <w:r w:rsidRPr="00FE10B3">
          <w:rPr>
            <w:rStyle w:val="Hyperlink"/>
            <w:rFonts w:ascii="Arial" w:hAnsi="Arial" w:cs="Arial"/>
            <w:b/>
            <w:bCs/>
            <w:noProof/>
          </w:rPr>
          <w:t>b)</w:t>
        </w:r>
        <w:r w:rsidRPr="00FE10B3">
          <w:rPr>
            <w:rFonts w:ascii="Arial" w:eastAsiaTheme="minorEastAsia" w:hAnsi="Arial" w:cs="Arial"/>
            <w:smallCaps w:val="0"/>
            <w:noProof/>
            <w:sz w:val="24"/>
            <w:szCs w:val="24"/>
            <w:lang w:eastAsia="pt-BR"/>
          </w:rPr>
          <w:tab/>
        </w:r>
        <w:r w:rsidRPr="00FE10B3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 w:rsidRPr="00FE10B3">
          <w:rPr>
            <w:rFonts w:ascii="Arial" w:hAnsi="Arial" w:cs="Arial"/>
            <w:noProof/>
            <w:webHidden/>
          </w:rPr>
          <w:tab/>
        </w:r>
        <w:r w:rsidRPr="00FE10B3">
          <w:rPr>
            <w:rFonts w:ascii="Arial" w:hAnsi="Arial" w:cs="Arial"/>
            <w:noProof/>
            <w:webHidden/>
          </w:rPr>
          <w:fldChar w:fldCharType="begin"/>
        </w:r>
        <w:r w:rsidRPr="00FE10B3">
          <w:rPr>
            <w:rFonts w:ascii="Arial" w:hAnsi="Arial" w:cs="Arial"/>
            <w:noProof/>
            <w:webHidden/>
          </w:rPr>
          <w:instrText xml:space="preserve"> PAGEREF _Toc58932617 \h </w:instrText>
        </w:r>
        <w:r w:rsidRPr="00FE10B3">
          <w:rPr>
            <w:rFonts w:ascii="Arial" w:hAnsi="Arial" w:cs="Arial"/>
            <w:noProof/>
            <w:webHidden/>
          </w:rPr>
        </w:r>
        <w:r w:rsidRPr="00FE10B3">
          <w:rPr>
            <w:rFonts w:ascii="Arial" w:hAnsi="Arial" w:cs="Arial"/>
            <w:noProof/>
            <w:webHidden/>
          </w:rPr>
          <w:fldChar w:fldCharType="separate"/>
        </w:r>
        <w:r w:rsidRPr="00FE10B3">
          <w:rPr>
            <w:rFonts w:ascii="Arial" w:hAnsi="Arial" w:cs="Arial"/>
            <w:noProof/>
            <w:webHidden/>
          </w:rPr>
          <w:t>8</w:t>
        </w:r>
        <w:r w:rsidRPr="00FE10B3">
          <w:rPr>
            <w:rFonts w:ascii="Arial" w:hAnsi="Arial" w:cs="Arial"/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32602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 w:rsidR="00C65523">
        <w:rPr>
          <w:rFonts w:ascii="Arial" w:hAnsi="Arial" w:cs="Arial"/>
          <w:bCs/>
          <w:sz w:val="20"/>
        </w:rPr>
        <w:t xml:space="preserve"> 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731E1D">
        <w:rPr>
          <w:rFonts w:ascii="Arial" w:hAnsi="Arial" w:cs="Arial"/>
          <w:bCs/>
          <w:sz w:val="20"/>
        </w:rPr>
        <w:t>Estado Civi</w:t>
      </w:r>
      <w:r w:rsidR="007B6BC8">
        <w:rPr>
          <w:rFonts w:ascii="Arial" w:hAnsi="Arial" w:cs="Arial"/>
          <w:bCs/>
          <w:sz w:val="20"/>
        </w:rPr>
        <w:t>s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32603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32604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7A67CD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32605"/>
      <w:r>
        <w:rPr>
          <w:rFonts w:cs="Arial"/>
          <w:bCs/>
        </w:rPr>
        <w:t>REQ004</w:t>
      </w:r>
      <w:r w:rsidR="00D561DC">
        <w:rPr>
          <w:rFonts w:cs="Arial"/>
          <w:bCs/>
        </w:rPr>
        <w:t xml:space="preserve">_UC01 – Consultar </w:t>
      </w:r>
      <w:bookmarkEnd w:id="6"/>
      <w:r w:rsidR="00731E1D">
        <w:rPr>
          <w:rFonts w:cs="Arial"/>
          <w:bCs/>
        </w:rPr>
        <w:t>Estado Civil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</w:t>
            </w:r>
            <w:r w:rsidR="00AA0BC0"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="007C1ACD">
              <w:rPr>
                <w:rFonts w:ascii="Arial" w:hAnsi="Arial" w:cs="Arial"/>
                <w:bCs/>
                <w:sz w:val="18"/>
                <w:szCs w:val="18"/>
              </w:rPr>
              <w:t>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</w:t>
            </w:r>
            <w:r w:rsidR="007C1ACD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 xml:space="preserve"> Civi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731E1D">
              <w:rPr>
                <w:rFonts w:ascii="Arial" w:hAnsi="Arial" w:cs="Arial"/>
                <w:sz w:val="16"/>
                <w:szCs w:val="16"/>
              </w:rPr>
              <w:t xml:space="preserve">Estado </w:t>
            </w:r>
            <w:proofErr w:type="spellStart"/>
            <w:r w:rsidR="00731E1D">
              <w:rPr>
                <w:rFonts w:ascii="Arial" w:hAnsi="Arial" w:cs="Arial"/>
                <w:sz w:val="16"/>
                <w:szCs w:val="16"/>
              </w:rPr>
              <w:t>Civil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32606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9B50EF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9B50EF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de Consulta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9B50EF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9B50EF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D561DC">
              <w:rPr>
                <w:rFonts w:ascii="Arial" w:hAnsi="Arial" w:cs="Arial"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7A67CD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32607"/>
      <w:r>
        <w:rPr>
          <w:rFonts w:cs="Arial"/>
          <w:bCs/>
        </w:rPr>
        <w:t>REQ004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 w:rsidR="00731E1D">
        <w:rPr>
          <w:rFonts w:cs="Arial"/>
          <w:bCs/>
        </w:rPr>
        <w:t>Estado Civil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um </w:t>
            </w:r>
            <w:r w:rsidR="00731E1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32608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31E1D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31E1D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31E1D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Civil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A67CD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32609"/>
      <w:r>
        <w:rPr>
          <w:rFonts w:cs="Arial"/>
          <w:bCs/>
        </w:rPr>
        <w:t>REQ004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 w:rsidR="00731E1D">
        <w:rPr>
          <w:szCs w:val="24"/>
        </w:rPr>
        <w:t>Estado Civil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um </w:t>
            </w:r>
            <w:r w:rsidR="00731E1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uma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32610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701"/>
        <w:gridCol w:w="1842"/>
        <w:gridCol w:w="1276"/>
        <w:gridCol w:w="2749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05941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 do Estado Civil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Pr="00200580" w:rsidRDefault="00D05941" w:rsidP="00D0594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05941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Pr="00200580" w:rsidRDefault="00D05941" w:rsidP="00D0594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A67CD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32611"/>
      <w:r>
        <w:rPr>
          <w:rFonts w:cs="Arial"/>
          <w:bCs/>
        </w:rPr>
        <w:t>REQ004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 w:rsidR="00731E1D">
        <w:rPr>
          <w:szCs w:val="24"/>
        </w:rPr>
        <w:t>Estado Civil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D05941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um </w:t>
            </w:r>
            <w:r w:rsidR="00731E1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32612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3402"/>
        <w:gridCol w:w="1842"/>
        <w:gridCol w:w="1276"/>
        <w:gridCol w:w="1048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6F6C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6F6C0B" w:rsidTr="006F6C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C0B" w:rsidRDefault="006F6C0B" w:rsidP="006F6C0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C0B" w:rsidRDefault="006F6C0B" w:rsidP="006F6C0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</w:t>
            </w:r>
            <w:r w:rsidR="00471DA9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Estado Civil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C0B" w:rsidRPr="00200580" w:rsidRDefault="006F6C0B" w:rsidP="006F6C0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C0B" w:rsidRDefault="006F6C0B" w:rsidP="006F6C0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C0B" w:rsidRDefault="006F6C0B" w:rsidP="006F6C0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05941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Pr="00200580" w:rsidRDefault="00D05941" w:rsidP="00D0594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A67CD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32613"/>
      <w:r>
        <w:rPr>
          <w:rFonts w:cs="Arial"/>
          <w:bCs/>
        </w:rPr>
        <w:t>REQ004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 w:rsidR="00731E1D">
        <w:rPr>
          <w:szCs w:val="24"/>
        </w:rPr>
        <w:t>Estado Civil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D05941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um </w:t>
            </w:r>
            <w:r w:rsidR="00731E1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32614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2944"/>
        <w:gridCol w:w="2411"/>
        <w:gridCol w:w="1275"/>
        <w:gridCol w:w="1332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BC4855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BC4855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31E1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731E1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31E1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</w:t>
            </w:r>
            <w:r w:rsidR="00BC4855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BC485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D05941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05941" w:rsidTr="00D05941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Pr="00200580" w:rsidRDefault="00D05941" w:rsidP="00D0594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1" w:rsidRDefault="00D05941" w:rsidP="00D05941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lastRenderedPageBreak/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9B50EF" w:rsidRDefault="009B50EF" w:rsidP="00011C0B">
      <w:pPr>
        <w:jc w:val="both"/>
        <w:rPr>
          <w:rFonts w:ascii="Arial" w:hAnsi="Arial" w:cs="Arial"/>
          <w:sz w:val="16"/>
          <w:szCs w:val="16"/>
        </w:rPr>
      </w:pPr>
    </w:p>
    <w:p w:rsidR="009B50EF" w:rsidRDefault="009B50EF" w:rsidP="009B50EF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r>
        <w:rPr>
          <w:rFonts w:cs="Arial"/>
          <w:bCs/>
        </w:rPr>
        <w:t>REQ004_UC0</w:t>
      </w:r>
      <w:r>
        <w:rPr>
          <w:rFonts w:cs="Arial"/>
          <w:bCs/>
        </w:rPr>
        <w:t>6</w:t>
      </w:r>
      <w:r>
        <w:rPr>
          <w:rFonts w:cs="Arial"/>
          <w:bCs/>
        </w:rPr>
        <w:t xml:space="preserve"> – </w:t>
      </w:r>
      <w:r>
        <w:rPr>
          <w:szCs w:val="24"/>
        </w:rPr>
        <w:t>Listar</w:t>
      </w:r>
      <w:r>
        <w:rPr>
          <w:szCs w:val="24"/>
        </w:rPr>
        <w:t xml:space="preserve"> Estado</w:t>
      </w:r>
      <w:r>
        <w:rPr>
          <w:szCs w:val="24"/>
        </w:rPr>
        <w:t>s</w:t>
      </w:r>
      <w:r>
        <w:rPr>
          <w:szCs w:val="24"/>
        </w:rPr>
        <w:t xml:space="preserve"> Civi</w:t>
      </w:r>
      <w:r>
        <w:rPr>
          <w:szCs w:val="24"/>
        </w:rPr>
        <w:t>s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9B50EF" w:rsidTr="004C4008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9B50EF" w:rsidRDefault="009B50EF" w:rsidP="004C4008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9B50EF" w:rsidRDefault="009B50EF" w:rsidP="004C4008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9B50EF" w:rsidTr="004C4008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9B50EF" w:rsidRDefault="009B50EF" w:rsidP="004C4008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9B50EF" w:rsidRDefault="009B50EF" w:rsidP="004C400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listagem dos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Estado Civi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s cadastrados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9B50EF" w:rsidTr="004C4008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9B50EF" w:rsidRDefault="009B50EF" w:rsidP="004C4008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9B50EF" w:rsidRDefault="009B50EF" w:rsidP="004C4008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9B50EF" w:rsidTr="004C4008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9B50EF" w:rsidRDefault="009B50EF" w:rsidP="004C4008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9B50EF" w:rsidTr="004C4008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9B50EF" w:rsidRDefault="009B50EF" w:rsidP="009B50EF">
            <w:pPr>
              <w:numPr>
                <w:ilvl w:val="0"/>
                <w:numId w:val="38"/>
              </w:numPr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</w:t>
            </w:r>
            <w:r>
              <w:rPr>
                <w:rFonts w:ascii="Arial" w:hAnsi="Arial" w:cs="Arial"/>
                <w:sz w:val="16"/>
                <w:szCs w:val="16"/>
              </w:rPr>
              <w:t>lista todos os estados civis cadastrados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B50EF" w:rsidTr="004C4008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9B50EF" w:rsidRDefault="009B50EF" w:rsidP="004C4008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9B50EF" w:rsidRDefault="009B50EF" w:rsidP="004C400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9B50EF" w:rsidTr="004C4008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9B50EF" w:rsidRDefault="009B50EF" w:rsidP="004C4008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9B50EF" w:rsidRDefault="009B50EF" w:rsidP="004C400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9B50EF" w:rsidRPr="009B50EF" w:rsidRDefault="009B50EF" w:rsidP="009B50EF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Detalhamento dos Atributos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9B50EF" w:rsidTr="004C40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0EF" w:rsidRDefault="009B50EF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9B50EF" w:rsidTr="004C4008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B50EF" w:rsidRDefault="009B50EF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B50EF" w:rsidRDefault="009B50EF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B50EF" w:rsidRDefault="009B50EF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B50EF" w:rsidRDefault="009B50EF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B50EF" w:rsidRDefault="009B50EF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9B50EF" w:rsidTr="004C4008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0EF" w:rsidRDefault="009B50EF" w:rsidP="004C4008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0EF" w:rsidRDefault="009B50EF" w:rsidP="004C4008"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do Estado Civil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0EF" w:rsidRPr="00200580" w:rsidRDefault="009B50EF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0EF" w:rsidRDefault="009B50EF" w:rsidP="004C4008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0EF" w:rsidRDefault="009B50EF" w:rsidP="004C4008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</w:t>
            </w:r>
          </w:p>
        </w:tc>
      </w:tr>
    </w:tbl>
    <w:p w:rsidR="009B50EF" w:rsidRDefault="009B50EF" w:rsidP="009B50EF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9B50EF" w:rsidRDefault="009B50EF" w:rsidP="009B50EF">
      <w:pPr>
        <w:jc w:val="both"/>
        <w:rPr>
          <w:rFonts w:ascii="Arial" w:hAnsi="Arial" w:cs="Arial"/>
          <w:sz w:val="16"/>
          <w:szCs w:val="16"/>
        </w:rPr>
      </w:pPr>
    </w:p>
    <w:p w:rsidR="009B50EF" w:rsidRDefault="009B50EF" w:rsidP="009B50EF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9B50EF" w:rsidRDefault="009B50EF" w:rsidP="009B50EF">
      <w:pPr>
        <w:jc w:val="both"/>
        <w:rPr>
          <w:rFonts w:ascii="Arial" w:hAnsi="Arial" w:cs="Arial"/>
          <w:sz w:val="16"/>
          <w:szCs w:val="16"/>
        </w:rPr>
      </w:pPr>
      <w:r>
        <w:br w:type="page"/>
      </w:r>
    </w:p>
    <w:p w:rsidR="006949B3" w:rsidRDefault="00EF4BFA" w:rsidP="00EF4BFA">
      <w:r>
        <w:lastRenderedPageBreak/>
        <w:br w:type="page"/>
      </w:r>
    </w:p>
    <w:p w:rsidR="009B50EF" w:rsidRPr="00011C0B" w:rsidRDefault="009B50EF" w:rsidP="00EF4BFA"/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Ref200185144"/>
      <w:bookmarkStart w:id="30" w:name="_Ref200185164"/>
      <w:bookmarkStart w:id="31" w:name="_Toc58932615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t>Anexos – Diagramas do Requisito</w:t>
      </w:r>
      <w:bookmarkEnd w:id="26"/>
      <w:bookmarkEnd w:id="27"/>
      <w:bookmarkEnd w:id="28"/>
      <w:bookmarkEnd w:id="31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32616"/>
      <w:r>
        <w:rPr>
          <w:rFonts w:ascii="Arial" w:hAnsi="Arial" w:cs="Arial"/>
          <w:b/>
          <w:bCs/>
          <w:sz w:val="24"/>
        </w:rPr>
        <w:t>Diagrama de Casos de Uso</w:t>
      </w:r>
      <w:bookmarkEnd w:id="29"/>
      <w:bookmarkEnd w:id="30"/>
      <w:bookmarkEnd w:id="32"/>
      <w:bookmarkEnd w:id="33"/>
      <w:bookmarkEnd w:id="34"/>
    </w:p>
    <w:p w:rsidR="00EF4BFA" w:rsidRDefault="003C1BBC" w:rsidP="00983AEE">
      <w:r w:rsidRPr="003C1BBC">
        <w:drawing>
          <wp:inline distT="0" distB="0" distL="0" distR="0" wp14:anchorId="79AFBE1A" wp14:editId="7E41345B">
            <wp:extent cx="3644900" cy="35052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32617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015EBC" w:rsidP="00983AEE">
      <w:pPr>
        <w:rPr>
          <w:rFonts w:ascii="Arial" w:hAnsi="Arial" w:cs="Arial"/>
          <w:b/>
          <w:bCs/>
          <w:sz w:val="24"/>
        </w:rPr>
      </w:pPr>
      <w:r w:rsidRPr="00015EBC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B2BFC9A" wp14:editId="70D9518C">
            <wp:extent cx="5727700" cy="41948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2860" w:rsidRDefault="00282860">
      <w:r>
        <w:separator/>
      </w:r>
    </w:p>
  </w:endnote>
  <w:endnote w:type="continuationSeparator" w:id="0">
    <w:p w:rsidR="00282860" w:rsidRDefault="0028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3C1BBC">
            <w:rPr>
              <w:rFonts w:ascii="Arial" w:hAnsi="Arial" w:cs="Arial"/>
              <w:noProof/>
              <w:sz w:val="16"/>
              <w:szCs w:val="16"/>
            </w:rPr>
            <w:t>15/12/2020 13:40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3C1BBC">
            <w:rPr>
              <w:rFonts w:ascii="Arial" w:hAnsi="Arial" w:cs="Arial"/>
              <w:noProof/>
              <w:sz w:val="16"/>
              <w:szCs w:val="16"/>
            </w:rPr>
            <w:t>15/12/2020 13:12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2860" w:rsidRDefault="00282860">
      <w:r>
        <w:separator/>
      </w:r>
    </w:p>
  </w:footnote>
  <w:footnote w:type="continuationSeparator" w:id="0">
    <w:p w:rsidR="00282860" w:rsidRDefault="00282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282860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45746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326B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7205F"/>
    <w:rsid w:val="001A4CAF"/>
    <w:rsid w:val="001D6759"/>
    <w:rsid w:val="001E34C7"/>
    <w:rsid w:val="001E668C"/>
    <w:rsid w:val="001F5413"/>
    <w:rsid w:val="00200580"/>
    <w:rsid w:val="00206009"/>
    <w:rsid w:val="00227AC6"/>
    <w:rsid w:val="0024408B"/>
    <w:rsid w:val="00277BDB"/>
    <w:rsid w:val="00282860"/>
    <w:rsid w:val="00297E59"/>
    <w:rsid w:val="002A7F09"/>
    <w:rsid w:val="002C4DAB"/>
    <w:rsid w:val="002E4625"/>
    <w:rsid w:val="003010B2"/>
    <w:rsid w:val="00327318"/>
    <w:rsid w:val="00347B0B"/>
    <w:rsid w:val="00364E23"/>
    <w:rsid w:val="003774B9"/>
    <w:rsid w:val="003C1BBC"/>
    <w:rsid w:val="003C6786"/>
    <w:rsid w:val="003F076E"/>
    <w:rsid w:val="003F5739"/>
    <w:rsid w:val="00412BF7"/>
    <w:rsid w:val="00444E85"/>
    <w:rsid w:val="004570B2"/>
    <w:rsid w:val="00471DA9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44502"/>
    <w:rsid w:val="00676BE4"/>
    <w:rsid w:val="006878F9"/>
    <w:rsid w:val="006949B3"/>
    <w:rsid w:val="006D04B0"/>
    <w:rsid w:val="006F6C0B"/>
    <w:rsid w:val="00713B6D"/>
    <w:rsid w:val="00731E1D"/>
    <w:rsid w:val="0073406C"/>
    <w:rsid w:val="00734C3E"/>
    <w:rsid w:val="00741A21"/>
    <w:rsid w:val="00754D33"/>
    <w:rsid w:val="00756E6A"/>
    <w:rsid w:val="00775207"/>
    <w:rsid w:val="007A67CD"/>
    <w:rsid w:val="007A6973"/>
    <w:rsid w:val="007B6BC8"/>
    <w:rsid w:val="007C1ACD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83AEE"/>
    <w:rsid w:val="00987C76"/>
    <w:rsid w:val="009B50EF"/>
    <w:rsid w:val="00A00A4A"/>
    <w:rsid w:val="00A14CB7"/>
    <w:rsid w:val="00A161DF"/>
    <w:rsid w:val="00A30A39"/>
    <w:rsid w:val="00A324E0"/>
    <w:rsid w:val="00A37395"/>
    <w:rsid w:val="00A54AB9"/>
    <w:rsid w:val="00A65529"/>
    <w:rsid w:val="00AA0BC0"/>
    <w:rsid w:val="00AD4486"/>
    <w:rsid w:val="00AE5E98"/>
    <w:rsid w:val="00B23BD5"/>
    <w:rsid w:val="00B40699"/>
    <w:rsid w:val="00B56309"/>
    <w:rsid w:val="00BA348A"/>
    <w:rsid w:val="00BC4855"/>
    <w:rsid w:val="00BE6F6F"/>
    <w:rsid w:val="00BF5427"/>
    <w:rsid w:val="00C65523"/>
    <w:rsid w:val="00C861F0"/>
    <w:rsid w:val="00C9445C"/>
    <w:rsid w:val="00C96F40"/>
    <w:rsid w:val="00CB08C0"/>
    <w:rsid w:val="00CD6390"/>
    <w:rsid w:val="00CE45E7"/>
    <w:rsid w:val="00CF3341"/>
    <w:rsid w:val="00CF7E4E"/>
    <w:rsid w:val="00D05941"/>
    <w:rsid w:val="00D14A17"/>
    <w:rsid w:val="00D4072A"/>
    <w:rsid w:val="00D5075B"/>
    <w:rsid w:val="00D561DC"/>
    <w:rsid w:val="00D873F9"/>
    <w:rsid w:val="00DA2BE6"/>
    <w:rsid w:val="00DB1ED0"/>
    <w:rsid w:val="00E22C63"/>
    <w:rsid w:val="00E85517"/>
    <w:rsid w:val="00EC2C22"/>
    <w:rsid w:val="00EF4BFA"/>
    <w:rsid w:val="00F1042D"/>
    <w:rsid w:val="00F12E86"/>
    <w:rsid w:val="00F27683"/>
    <w:rsid w:val="00F50484"/>
    <w:rsid w:val="00F50B42"/>
    <w:rsid w:val="00FA194E"/>
    <w:rsid w:val="00FC5714"/>
    <w:rsid w:val="00FE10B3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D330A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1623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10369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26</cp:revision>
  <cp:lastPrinted>2003-08-07T22:25:00Z</cp:lastPrinted>
  <dcterms:created xsi:type="dcterms:W3CDTF">2018-09-10T19:38:00Z</dcterms:created>
  <dcterms:modified xsi:type="dcterms:W3CDTF">2020-12-15T16:55:00Z</dcterms:modified>
</cp:coreProperties>
</file>