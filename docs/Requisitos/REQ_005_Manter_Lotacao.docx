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066887">
        <w:rPr>
          <w:rFonts w:ascii="Arial" w:hAnsi="Arial" w:cs="Arial"/>
          <w:b w:val="0"/>
          <w:sz w:val="56"/>
          <w:szCs w:val="56"/>
        </w:rPr>
        <w:t>REQ005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066887">
        <w:rPr>
          <w:rFonts w:ascii="Arial" w:hAnsi="Arial" w:cs="Arial"/>
          <w:b w:val="0"/>
          <w:sz w:val="56"/>
          <w:szCs w:val="56"/>
        </w:rPr>
        <w:t>Lotação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200580" w:rsidRPr="00EF4BFA" w:rsidRDefault="004570B2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312836373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1.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Objetivo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3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4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2.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3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5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3.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3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6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066887">
          <w:rPr>
            <w:rStyle w:val="Hyperlink"/>
            <w:rFonts w:ascii="Arial" w:hAnsi="Arial" w:cs="Arial"/>
            <w:bCs/>
            <w:noProof/>
          </w:rPr>
          <w:t>REQ005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_UC01 – Consultar </w:t>
        </w:r>
        <w:r w:rsidR="00066887">
          <w:rPr>
            <w:rStyle w:val="Hyperlink"/>
            <w:rFonts w:ascii="Arial" w:hAnsi="Arial" w:cs="Arial"/>
            <w:bCs/>
            <w:noProof/>
          </w:rPr>
          <w:t>Lotação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3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3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8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b)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066887">
          <w:rPr>
            <w:rStyle w:val="Hyperlink"/>
            <w:rFonts w:ascii="Arial" w:hAnsi="Arial" w:cs="Arial"/>
            <w:bCs/>
            <w:noProof/>
          </w:rPr>
          <w:t>REQ005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_UC02 – Visualizar </w:t>
        </w:r>
        <w:r w:rsidR="00066887">
          <w:rPr>
            <w:rStyle w:val="Hyperlink"/>
            <w:rFonts w:ascii="Arial" w:hAnsi="Arial" w:cs="Arial"/>
            <w:bCs/>
            <w:noProof/>
          </w:rPr>
          <w:t>Lotação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_Toc312836378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9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_Toc312836379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0" w:history="1">
        <w:r w:rsidR="00200580" w:rsidRPr="00EF4BFA">
          <w:rPr>
            <w:rStyle w:val="Hyperlink"/>
            <w:rFonts w:ascii="Arial" w:hAnsi="Arial" w:cs="Arial"/>
            <w:noProof/>
          </w:rPr>
          <w:t>c)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066887">
          <w:rPr>
            <w:rStyle w:val="Hyperlink"/>
            <w:rFonts w:ascii="Arial" w:hAnsi="Arial" w:cs="Arial"/>
            <w:bCs/>
            <w:noProof/>
          </w:rPr>
          <w:t>REQ005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_UC03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Incluir </w:t>
        </w:r>
        <w:r w:rsidR="00066887">
          <w:rPr>
            <w:rStyle w:val="Hyperlink"/>
            <w:rFonts w:ascii="Arial" w:hAnsi="Arial" w:cs="Arial"/>
            <w:noProof/>
          </w:rPr>
          <w:t>Lotação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_Toc312836380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1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_Toc312836381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2"/>
        <w:tabs>
          <w:tab w:val="left" w:pos="8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2" w:history="1">
        <w:r w:rsidR="00200580" w:rsidRPr="00EF4BFA">
          <w:rPr>
            <w:rStyle w:val="Hyperlink"/>
            <w:rFonts w:ascii="Arial" w:hAnsi="Arial" w:cs="Arial"/>
            <w:noProof/>
          </w:rPr>
          <w:t>d)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066887">
          <w:rPr>
            <w:rStyle w:val="Hyperlink"/>
            <w:rFonts w:ascii="Arial" w:hAnsi="Arial" w:cs="Arial"/>
            <w:bCs/>
            <w:noProof/>
          </w:rPr>
          <w:t>REQ005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_UC04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Alterar </w:t>
        </w:r>
        <w:r w:rsidR="00066887">
          <w:rPr>
            <w:rStyle w:val="Hyperlink"/>
            <w:rFonts w:ascii="Arial" w:hAnsi="Arial" w:cs="Arial"/>
            <w:noProof/>
          </w:rPr>
          <w:t>Lotação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_Toc312836382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3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4" w:history="1">
        <w:r w:rsidR="00200580" w:rsidRPr="00EF4BFA">
          <w:rPr>
            <w:rStyle w:val="Hyperlink"/>
            <w:rFonts w:ascii="Arial" w:hAnsi="Arial" w:cs="Arial"/>
            <w:noProof/>
          </w:rPr>
          <w:t>e)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066887">
          <w:rPr>
            <w:rStyle w:val="Hyperlink"/>
            <w:rFonts w:ascii="Arial" w:hAnsi="Arial" w:cs="Arial"/>
            <w:bCs/>
            <w:noProof/>
          </w:rPr>
          <w:t>REQ005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_UC05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Excluir </w:t>
        </w:r>
        <w:r w:rsidR="00066887">
          <w:rPr>
            <w:rStyle w:val="Hyperlink"/>
            <w:rFonts w:ascii="Arial" w:hAnsi="Arial" w:cs="Arial"/>
            <w:noProof/>
          </w:rPr>
          <w:t>Lotação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5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86" w:history="1"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EE2388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739CC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312836373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 w:rsidR="00C65523">
        <w:rPr>
          <w:rFonts w:ascii="Arial" w:hAnsi="Arial" w:cs="Arial"/>
          <w:bCs/>
          <w:sz w:val="20"/>
        </w:rPr>
        <w:t xml:space="preserve"> e o Coordenador de Normatização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realizem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proofErr w:type="spellStart"/>
      <w:r w:rsidR="00066887">
        <w:rPr>
          <w:rFonts w:ascii="Arial" w:hAnsi="Arial" w:cs="Arial"/>
          <w:bCs/>
          <w:sz w:val="20"/>
        </w:rPr>
        <w:t>Lotação</w:t>
      </w:r>
      <w:r w:rsidR="007B6BC8">
        <w:rPr>
          <w:rFonts w:ascii="Arial" w:hAnsi="Arial" w:cs="Arial"/>
          <w:bCs/>
          <w:sz w:val="20"/>
        </w:rPr>
        <w:t>s</w:t>
      </w:r>
      <w:proofErr w:type="spellEnd"/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312836374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312836375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066887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312836376"/>
      <w:r>
        <w:rPr>
          <w:rFonts w:cs="Arial"/>
          <w:bCs/>
        </w:rPr>
        <w:t>REQ005</w:t>
      </w:r>
      <w:r w:rsidR="00D561DC">
        <w:rPr>
          <w:rFonts w:cs="Arial"/>
          <w:bCs/>
        </w:rPr>
        <w:t xml:space="preserve">_UC01 – Consultar </w:t>
      </w:r>
      <w:bookmarkEnd w:id="6"/>
      <w:bookmarkEnd w:id="7"/>
      <w:r>
        <w:rPr>
          <w:rFonts w:cs="Arial"/>
          <w:bCs/>
        </w:rPr>
        <w:t>Lotação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proofErr w:type="spellStart"/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proofErr w:type="spellStart"/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312836377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54AB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BF5427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A0BD3" w:rsidRDefault="000A0BD3">
      <w:pPr>
        <w:suppressAutoHyphens w:val="0"/>
        <w:overflowPunct/>
        <w:autoSpaceDE/>
        <w:textAlignment w:val="auto"/>
        <w:rPr>
          <w:rFonts w:ascii="Arial" w:hAnsi="Arial" w:cs="Arial"/>
          <w:b/>
          <w:bCs/>
          <w:sz w:val="24"/>
        </w:rPr>
      </w:pPr>
      <w:bookmarkStart w:id="11" w:name="_Toc292705235"/>
      <w:bookmarkStart w:id="12" w:name="_Toc312836378"/>
      <w:r>
        <w:rPr>
          <w:rFonts w:cs="Arial"/>
          <w:bCs/>
        </w:rPr>
        <w:br w:type="page"/>
      </w:r>
    </w:p>
    <w:p w:rsidR="000867A9" w:rsidRDefault="00066887" w:rsidP="000A0BD3">
      <w:pPr>
        <w:pStyle w:val="Ttulo2"/>
        <w:keepNext/>
        <w:keepLines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r>
        <w:rPr>
          <w:rFonts w:cs="Arial"/>
          <w:bCs/>
        </w:rPr>
        <w:lastRenderedPageBreak/>
        <w:t>REQ005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Lotação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uma </w:t>
            </w:r>
            <w:r w:rsidR="0006688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Lotação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312836379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6688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6688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6688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Lotação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066887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312836380"/>
      <w:r>
        <w:rPr>
          <w:rFonts w:cs="Arial"/>
          <w:bCs/>
        </w:rPr>
        <w:t>REQ005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Lotação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uma </w:t>
            </w:r>
            <w:r w:rsidR="0006688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Lotação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uma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312836381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701"/>
        <w:gridCol w:w="1842"/>
        <w:gridCol w:w="1276"/>
        <w:gridCol w:w="2749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A0BD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Lotação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Pr="00200580" w:rsidRDefault="000A0BD3" w:rsidP="000A0BD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A0BD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 da Lotação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Pr="00200580" w:rsidRDefault="000A0BD3" w:rsidP="000A0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0A0BD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Pr="00200580" w:rsidRDefault="000A0BD3" w:rsidP="000A0BD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Pr="00200580" w:rsidRDefault="000A0BD3" w:rsidP="000A0BD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Pr="00200580" w:rsidRDefault="000A0BD3" w:rsidP="000A0BD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Pr="00200580" w:rsidRDefault="000A0BD3" w:rsidP="000A0BD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Pr="00200580" w:rsidRDefault="000A0BD3" w:rsidP="000A0BD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Valores possíveis:</w:t>
            </w:r>
          </w:p>
          <w:p w:rsidR="000A0BD3" w:rsidRPr="00200580" w:rsidRDefault="000A0BD3" w:rsidP="000A0BD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Habilitado</w:t>
            </w:r>
          </w:p>
          <w:p w:rsidR="000A0BD3" w:rsidRPr="00200580" w:rsidRDefault="000A0BD3" w:rsidP="000A0BD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Desabilitado</w:t>
            </w:r>
          </w:p>
        </w:tc>
      </w:tr>
    </w:tbl>
    <w:p w:rsidR="00A14CB7" w:rsidRDefault="00A14CB7">
      <w:pPr>
        <w:pStyle w:val="Corpodetexto"/>
      </w:pPr>
    </w:p>
    <w:p w:rsidR="004519AD" w:rsidRDefault="004519AD">
      <w:pPr>
        <w:pStyle w:val="Corpodetexto"/>
      </w:pPr>
    </w:p>
    <w:p w:rsidR="004519AD" w:rsidRDefault="004519AD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SAÍDAS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A0BD3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Pr="00200580" w:rsidRDefault="000A0BD3" w:rsidP="000A0BD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BD3" w:rsidRDefault="000A0BD3" w:rsidP="000A0BD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066887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312836382"/>
      <w:r>
        <w:rPr>
          <w:rFonts w:cs="Arial"/>
          <w:bCs/>
        </w:rPr>
        <w:t>REQ005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Lotação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F037AD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uma </w:t>
            </w:r>
            <w:r w:rsidR="0006688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Lotação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312836383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424"/>
        <w:gridCol w:w="1836"/>
        <w:gridCol w:w="1276"/>
        <w:gridCol w:w="3032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7373FA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</w:t>
            </w:r>
            <w:r w:rsidR="001F5413"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7373FA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7373FA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327318" w:rsidRPr="006B17FB" w:rsidTr="002E4625">
        <w:tc>
          <w:tcPr>
            <w:tcW w:w="1668" w:type="dxa"/>
            <w:vAlign w:val="center"/>
          </w:tcPr>
          <w:p w:rsidR="00327318" w:rsidRPr="00200580" w:rsidRDefault="00327318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424" w:type="dxa"/>
            <w:vAlign w:val="center"/>
          </w:tcPr>
          <w:p w:rsidR="00327318" w:rsidRPr="00200580" w:rsidRDefault="00327318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066887"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183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vAlign w:val="center"/>
          </w:tcPr>
          <w:p w:rsidR="00A324E0" w:rsidRPr="00200580" w:rsidRDefault="00A324E0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Valores possíveis:</w:t>
            </w:r>
          </w:p>
          <w:p w:rsidR="00A324E0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Habilitado</w:t>
            </w:r>
          </w:p>
          <w:p w:rsidR="00327318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Desabilitado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373FA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Default="007373FA" w:rsidP="007373FA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Default="007373FA" w:rsidP="007373FA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Pr="00200580" w:rsidRDefault="007373FA" w:rsidP="007373F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Default="007373FA" w:rsidP="007373FA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Default="007373FA" w:rsidP="007373FA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066887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312836384"/>
      <w:r>
        <w:rPr>
          <w:rFonts w:cs="Arial"/>
          <w:bCs/>
        </w:rPr>
        <w:t>REQ005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Lotação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7373FA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  <w:r w:rsidR="00015EBC">
              <w:rPr>
                <w:rFonts w:ascii="Arial" w:hAnsi="Arial" w:cs="Arial"/>
                <w:bCs/>
                <w:sz w:val="18"/>
                <w:szCs w:val="18"/>
              </w:rPr>
              <w:t xml:space="preserve">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uma </w:t>
            </w:r>
            <w:r w:rsidR="0006688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Lotação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O sistema exclui a </w:t>
            </w:r>
            <w:r w:rsidR="00066887">
              <w:rPr>
                <w:rFonts w:ascii="Arial" w:hAnsi="Arial" w:cs="Arial"/>
                <w:sz w:val="16"/>
                <w:szCs w:val="16"/>
              </w:rPr>
              <w:t>Lotação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312836385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066887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066887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066887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7373FA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373FA" w:rsidTr="007373FA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Default="007373FA" w:rsidP="007373FA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Default="007373FA" w:rsidP="007373FA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Pr="00200580" w:rsidRDefault="007373FA" w:rsidP="007373F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Default="007373FA" w:rsidP="007373FA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3FA" w:rsidRDefault="007373FA" w:rsidP="007373FA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D149A3" w:rsidRDefault="00D149A3" w:rsidP="00011C0B">
      <w:pPr>
        <w:jc w:val="both"/>
        <w:rPr>
          <w:rFonts w:ascii="Arial" w:hAnsi="Arial" w:cs="Arial"/>
          <w:sz w:val="16"/>
          <w:szCs w:val="16"/>
        </w:rPr>
      </w:pPr>
    </w:p>
    <w:p w:rsidR="00D149A3" w:rsidRDefault="00D149A3" w:rsidP="00D149A3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r>
        <w:rPr>
          <w:rFonts w:cs="Arial"/>
          <w:bCs/>
        </w:rPr>
        <w:t>REQ005_UC0</w:t>
      </w:r>
      <w:r>
        <w:rPr>
          <w:rFonts w:cs="Arial"/>
          <w:bCs/>
        </w:rPr>
        <w:t>6</w:t>
      </w:r>
      <w:r>
        <w:rPr>
          <w:rFonts w:cs="Arial"/>
          <w:bCs/>
        </w:rPr>
        <w:t xml:space="preserve"> – </w:t>
      </w:r>
      <w:r>
        <w:rPr>
          <w:szCs w:val="24"/>
        </w:rPr>
        <w:t>Listar Lotações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D149A3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D149A3" w:rsidRDefault="00D149A3" w:rsidP="004C4008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D149A3" w:rsidRDefault="00D149A3" w:rsidP="004C4008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149A3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D149A3" w:rsidRDefault="00D149A3" w:rsidP="004C4008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D149A3" w:rsidRDefault="00D149A3" w:rsidP="004C400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por listar todas as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Lotaç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ões cadastradas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149A3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D149A3" w:rsidRDefault="00D149A3" w:rsidP="004C4008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D149A3" w:rsidRDefault="00D149A3" w:rsidP="004C4008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D149A3" w:rsidTr="004C4008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149A3" w:rsidRDefault="00D149A3" w:rsidP="004C4008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D149A3" w:rsidTr="004C4008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149A3" w:rsidRDefault="00D149A3" w:rsidP="00D149A3">
            <w:pPr>
              <w:numPr>
                <w:ilvl w:val="0"/>
                <w:numId w:val="38"/>
              </w:numPr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</w:t>
            </w:r>
            <w:r>
              <w:rPr>
                <w:rFonts w:ascii="Arial" w:hAnsi="Arial" w:cs="Arial"/>
                <w:sz w:val="16"/>
                <w:szCs w:val="16"/>
              </w:rPr>
              <w:t>lista 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>
              <w:rPr>
                <w:rFonts w:ascii="Arial" w:hAnsi="Arial" w:cs="Arial"/>
                <w:sz w:val="16"/>
                <w:szCs w:val="16"/>
              </w:rPr>
              <w:t>otaç</w:t>
            </w:r>
            <w:r>
              <w:rPr>
                <w:rFonts w:ascii="Arial" w:hAnsi="Arial" w:cs="Arial"/>
                <w:sz w:val="16"/>
                <w:szCs w:val="16"/>
              </w:rPr>
              <w:t>ões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cadastradas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149A3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D149A3" w:rsidRDefault="00D149A3" w:rsidP="004C4008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D149A3" w:rsidRDefault="00D149A3" w:rsidP="004C400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D149A3" w:rsidTr="004C4008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D149A3" w:rsidRDefault="00D149A3" w:rsidP="004C4008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D149A3" w:rsidRDefault="00D149A3" w:rsidP="004C400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149A3" w:rsidRPr="00D149A3" w:rsidRDefault="00D149A3" w:rsidP="00D149A3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Detalhamento dos Atributos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2124"/>
        <w:gridCol w:w="1844"/>
        <w:gridCol w:w="1275"/>
        <w:gridCol w:w="1191"/>
      </w:tblGrid>
      <w:tr w:rsidR="00D149A3" w:rsidTr="004C40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9A3" w:rsidRDefault="00D149A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149A3" w:rsidTr="00D149A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49A3" w:rsidRDefault="00D149A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49A3" w:rsidRDefault="00D149A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49A3" w:rsidRDefault="00D149A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49A3" w:rsidRDefault="00D149A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149A3" w:rsidRDefault="00D149A3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149A3" w:rsidTr="00D149A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9A3" w:rsidRDefault="00D149A3" w:rsidP="00D149A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9A3" w:rsidRDefault="00D149A3" w:rsidP="00D149A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Lotação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49A3" w:rsidRPr="00200580" w:rsidRDefault="00D149A3" w:rsidP="00D149A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9A3" w:rsidRDefault="00D149A3" w:rsidP="00D149A3">
            <w:r w:rsidRPr="00B6375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49A3" w:rsidRDefault="00D149A3" w:rsidP="00D149A3">
            <w:r w:rsidRPr="00B6375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D149A3" w:rsidTr="00D149A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9A3" w:rsidRDefault="00D149A3" w:rsidP="00D149A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9A3" w:rsidRDefault="00D149A3" w:rsidP="00D149A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 da Lotação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9A3" w:rsidRPr="00200580" w:rsidRDefault="00D149A3" w:rsidP="00D149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(20)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9A3" w:rsidRDefault="00D149A3" w:rsidP="00D149A3">
            <w:r w:rsidRPr="00B6375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9A3" w:rsidRDefault="00D149A3" w:rsidP="00D149A3">
            <w:r w:rsidRPr="00B6375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D149A3" w:rsidTr="00D149A3"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9A3" w:rsidRPr="00200580" w:rsidRDefault="00D149A3" w:rsidP="00D149A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9A3" w:rsidRPr="00200580" w:rsidRDefault="00D149A3" w:rsidP="00D149A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Lotação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9A3" w:rsidRPr="00200580" w:rsidRDefault="00D149A3" w:rsidP="00D149A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9A3" w:rsidRDefault="00D149A3" w:rsidP="00D149A3">
            <w:r w:rsidRPr="00B6375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9A3" w:rsidRDefault="00D149A3" w:rsidP="00D149A3">
            <w:r w:rsidRPr="00B63756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149A3" w:rsidRDefault="00D149A3" w:rsidP="00D149A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149A3" w:rsidRDefault="00D149A3" w:rsidP="00D149A3">
      <w:pPr>
        <w:jc w:val="both"/>
        <w:rPr>
          <w:rFonts w:ascii="Arial" w:hAnsi="Arial" w:cs="Arial"/>
          <w:sz w:val="16"/>
          <w:szCs w:val="16"/>
        </w:rPr>
      </w:pPr>
    </w:p>
    <w:p w:rsidR="00D149A3" w:rsidRDefault="00D149A3" w:rsidP="00D149A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D149A3" w:rsidRPr="00D149A3" w:rsidRDefault="00D149A3" w:rsidP="00D149A3"/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312836386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312836387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1A0362" w:rsidP="00066887">
      <w:r w:rsidRPr="001A0362">
        <w:drawing>
          <wp:inline distT="0" distB="0" distL="0" distR="0" wp14:anchorId="60CFCF4F" wp14:editId="7F18E113">
            <wp:extent cx="4597400" cy="40386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</w:p>
    <w:p w:rsidR="00EF4BFA" w:rsidRDefault="00015EBC" w:rsidP="00066887">
      <w:pPr>
        <w:rPr>
          <w:rFonts w:ascii="Arial" w:hAnsi="Arial" w:cs="Arial"/>
          <w:b/>
          <w:bCs/>
          <w:sz w:val="24"/>
        </w:rPr>
      </w:pPr>
      <w:r w:rsidRPr="00015EBC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B2BFC9A" wp14:editId="70D9518C">
            <wp:extent cx="5727700" cy="41948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2388" w:rsidRDefault="00EE2388">
      <w:r>
        <w:separator/>
      </w:r>
    </w:p>
  </w:endnote>
  <w:endnote w:type="continuationSeparator" w:id="0">
    <w:p w:rsidR="00EE2388" w:rsidRDefault="00EE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066887">
            <w:rPr>
              <w:rFonts w:ascii="Arial" w:hAnsi="Arial" w:cs="Arial"/>
              <w:noProof/>
              <w:sz w:val="16"/>
              <w:szCs w:val="16"/>
            </w:rPr>
            <w:t>15/12/2020 13:59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066887">
            <w:rPr>
              <w:rFonts w:ascii="Arial" w:hAnsi="Arial" w:cs="Arial"/>
              <w:noProof/>
              <w:sz w:val="16"/>
              <w:szCs w:val="16"/>
            </w:rPr>
            <w:t>15/12/2020 13:12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2388" w:rsidRDefault="00EE2388">
      <w:r>
        <w:separator/>
      </w:r>
    </w:p>
  </w:footnote>
  <w:footnote w:type="continuationSeparator" w:id="0">
    <w:p w:rsidR="00EE2388" w:rsidRDefault="00EE2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EE2388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47641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28132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887"/>
    <w:rsid w:val="000669A5"/>
    <w:rsid w:val="000867A9"/>
    <w:rsid w:val="00093FF1"/>
    <w:rsid w:val="000A0BD3"/>
    <w:rsid w:val="000B4B31"/>
    <w:rsid w:val="000B6507"/>
    <w:rsid w:val="0011187C"/>
    <w:rsid w:val="00112455"/>
    <w:rsid w:val="0012104E"/>
    <w:rsid w:val="00144DBC"/>
    <w:rsid w:val="0017205F"/>
    <w:rsid w:val="001A0362"/>
    <w:rsid w:val="001A4CAF"/>
    <w:rsid w:val="001D6759"/>
    <w:rsid w:val="001E34C7"/>
    <w:rsid w:val="001E668C"/>
    <w:rsid w:val="001F5413"/>
    <w:rsid w:val="00200580"/>
    <w:rsid w:val="00206009"/>
    <w:rsid w:val="00227AC6"/>
    <w:rsid w:val="0024408B"/>
    <w:rsid w:val="002739CC"/>
    <w:rsid w:val="00277BDB"/>
    <w:rsid w:val="00297E59"/>
    <w:rsid w:val="002A7F09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19AD"/>
    <w:rsid w:val="004570B2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373FA"/>
    <w:rsid w:val="00741A21"/>
    <w:rsid w:val="00754D33"/>
    <w:rsid w:val="00756E6A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7C76"/>
    <w:rsid w:val="00A00A4A"/>
    <w:rsid w:val="00A14CB7"/>
    <w:rsid w:val="00A161DF"/>
    <w:rsid w:val="00A30A39"/>
    <w:rsid w:val="00A324E0"/>
    <w:rsid w:val="00A54AB9"/>
    <w:rsid w:val="00A65529"/>
    <w:rsid w:val="00AD4486"/>
    <w:rsid w:val="00AE5E98"/>
    <w:rsid w:val="00B23BD5"/>
    <w:rsid w:val="00B40699"/>
    <w:rsid w:val="00B42AA2"/>
    <w:rsid w:val="00B56309"/>
    <w:rsid w:val="00BA348A"/>
    <w:rsid w:val="00BE6F6F"/>
    <w:rsid w:val="00BF5427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149A3"/>
    <w:rsid w:val="00D14A17"/>
    <w:rsid w:val="00D561DC"/>
    <w:rsid w:val="00D873F9"/>
    <w:rsid w:val="00DA2BE6"/>
    <w:rsid w:val="00DB1ED0"/>
    <w:rsid w:val="00E85517"/>
    <w:rsid w:val="00EC2C22"/>
    <w:rsid w:val="00EE2388"/>
    <w:rsid w:val="00EF4BFA"/>
    <w:rsid w:val="00F037AD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797F0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1670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10667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15</cp:revision>
  <cp:lastPrinted>2003-08-07T22:25:00Z</cp:lastPrinted>
  <dcterms:created xsi:type="dcterms:W3CDTF">2018-09-10T19:38:00Z</dcterms:created>
  <dcterms:modified xsi:type="dcterms:W3CDTF">2020-12-15T17:27:00Z</dcterms:modified>
</cp:coreProperties>
</file>