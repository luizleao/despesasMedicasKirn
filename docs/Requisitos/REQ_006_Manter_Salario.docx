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9618FA">
        <w:rPr>
          <w:rFonts w:ascii="Arial" w:hAnsi="Arial" w:cs="Arial"/>
          <w:b w:val="0"/>
          <w:sz w:val="56"/>
          <w:szCs w:val="56"/>
        </w:rPr>
        <w:t>REQ006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9618FA">
        <w:rPr>
          <w:rFonts w:ascii="Arial" w:hAnsi="Arial" w:cs="Arial"/>
          <w:b w:val="0"/>
          <w:sz w:val="56"/>
          <w:szCs w:val="56"/>
        </w:rPr>
        <w:t>Salário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3A38C0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36535" w:history="1">
        <w:r w:rsidR="003A38C0" w:rsidRPr="001323EA">
          <w:rPr>
            <w:rStyle w:val="Hyperlink"/>
            <w:rFonts w:ascii="Arial" w:hAnsi="Arial" w:cs="Arial"/>
            <w:noProof/>
            <w:kern w:val="1"/>
          </w:rPr>
          <w:t>1.</w:t>
        </w:r>
        <w:r w:rsidR="003A38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3A38C0" w:rsidRPr="001323EA">
          <w:rPr>
            <w:rStyle w:val="Hyperlink"/>
            <w:rFonts w:ascii="Arial" w:hAnsi="Arial" w:cs="Arial"/>
            <w:noProof/>
            <w:kern w:val="1"/>
          </w:rPr>
          <w:t>Objetivo</w:t>
        </w:r>
        <w:r w:rsidR="003A38C0">
          <w:rPr>
            <w:noProof/>
            <w:webHidden/>
          </w:rPr>
          <w:tab/>
        </w:r>
        <w:r w:rsidR="003A38C0">
          <w:rPr>
            <w:noProof/>
            <w:webHidden/>
          </w:rPr>
          <w:fldChar w:fldCharType="begin"/>
        </w:r>
        <w:r w:rsidR="003A38C0">
          <w:rPr>
            <w:noProof/>
            <w:webHidden/>
          </w:rPr>
          <w:instrText xml:space="preserve"> PAGEREF _Toc58936535 \h </w:instrText>
        </w:r>
        <w:r w:rsidR="003A38C0">
          <w:rPr>
            <w:noProof/>
            <w:webHidden/>
          </w:rPr>
        </w:r>
        <w:r w:rsidR="003A38C0">
          <w:rPr>
            <w:noProof/>
            <w:webHidden/>
          </w:rPr>
          <w:fldChar w:fldCharType="separate"/>
        </w:r>
        <w:r w:rsidR="003A38C0">
          <w:rPr>
            <w:noProof/>
            <w:webHidden/>
          </w:rPr>
          <w:t>3</w:t>
        </w:r>
        <w:r w:rsidR="003A38C0"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6536" w:history="1">
        <w:r w:rsidRPr="001323EA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6537" w:history="1">
        <w:r w:rsidRPr="001323EA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38" w:history="1">
        <w:r w:rsidRPr="001323EA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cs="Arial"/>
            <w:bCs/>
            <w:noProof/>
          </w:rPr>
          <w:t>REQ006_UC01 – Consultar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36539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40" w:history="1">
        <w:r w:rsidRPr="001323EA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cs="Arial"/>
            <w:bCs/>
            <w:noProof/>
          </w:rPr>
          <w:t>REQ006_UC02 – Visualizar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36541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42" w:history="1">
        <w:r w:rsidRPr="001323EA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cs="Arial"/>
            <w:bCs/>
            <w:noProof/>
          </w:rPr>
          <w:t xml:space="preserve">REQ006_UC03 – </w:t>
        </w:r>
        <w:r w:rsidRPr="001323EA">
          <w:rPr>
            <w:rStyle w:val="Hyperlink"/>
            <w:noProof/>
          </w:rPr>
          <w:t>Incluir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36543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44" w:history="1">
        <w:r w:rsidRPr="001323EA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cs="Arial"/>
            <w:bCs/>
            <w:noProof/>
          </w:rPr>
          <w:t xml:space="preserve">REQ006_UC04 – </w:t>
        </w:r>
        <w:r w:rsidRPr="001323EA">
          <w:rPr>
            <w:rStyle w:val="Hyperlink"/>
            <w:noProof/>
          </w:rPr>
          <w:t>Alterar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36545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46" w:history="1">
        <w:r w:rsidRPr="001323EA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cs="Arial"/>
            <w:bCs/>
            <w:noProof/>
          </w:rPr>
          <w:t xml:space="preserve">REQ006_UC05 – </w:t>
        </w:r>
        <w:r w:rsidRPr="001323EA">
          <w:rPr>
            <w:rStyle w:val="Hyperlink"/>
            <w:noProof/>
          </w:rPr>
          <w:t>Excluir Salário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36547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6548" w:history="1">
        <w:r w:rsidRPr="001323E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49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8C0" w:rsidRDefault="003A38C0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36550" w:history="1">
        <w:r w:rsidRPr="001323EA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1323EA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_Toc58936550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36535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 xml:space="preserve">Servidor </w:t>
      </w:r>
      <w:r w:rsidR="009618FA">
        <w:rPr>
          <w:rFonts w:ascii="Arial" w:hAnsi="Arial" w:cs="Arial"/>
          <w:bCs/>
          <w:sz w:val="20"/>
        </w:rPr>
        <w:t xml:space="preserve">do </w:t>
      </w:r>
      <w:r w:rsidR="007B6BC8">
        <w:rPr>
          <w:rFonts w:ascii="Arial" w:hAnsi="Arial" w:cs="Arial"/>
          <w:bCs/>
          <w:sz w:val="20"/>
        </w:rPr>
        <w:t>RH</w:t>
      </w:r>
      <w:r w:rsidR="00C65523">
        <w:rPr>
          <w:rFonts w:ascii="Arial" w:hAnsi="Arial" w:cs="Arial"/>
          <w:bCs/>
          <w:sz w:val="20"/>
        </w:rPr>
        <w:t xml:space="preserve"> 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9618FA">
        <w:rPr>
          <w:rFonts w:ascii="Arial" w:hAnsi="Arial" w:cs="Arial"/>
          <w:bCs/>
          <w:sz w:val="20"/>
        </w:rPr>
        <w:t>salários vigentes dos servidores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36536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36537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9618FA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36538"/>
      <w:r>
        <w:rPr>
          <w:rFonts w:cs="Arial"/>
          <w:bCs/>
        </w:rPr>
        <w:t>REQ006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Salário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</w:t>
            </w:r>
            <w:r w:rsidR="00E75D93">
              <w:rPr>
                <w:rFonts w:ascii="Arial" w:hAnsi="Arial" w:cs="Arial"/>
                <w:bCs/>
                <w:sz w:val="18"/>
                <w:szCs w:val="18"/>
              </w:rPr>
              <w:t>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E75D93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="009618FA">
              <w:rPr>
                <w:rFonts w:ascii="Arial" w:hAnsi="Arial" w:cs="Arial"/>
                <w:bCs/>
                <w:sz w:val="18"/>
                <w:szCs w:val="18"/>
              </w:rPr>
              <w:t>alário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271C00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onsultar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36539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E168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E1684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para consulta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3218"/>
        <w:gridCol w:w="1798"/>
        <w:gridCol w:w="1196"/>
        <w:gridCol w:w="1260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E168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9E1684">
              <w:rPr>
                <w:rFonts w:ascii="Arial" w:hAnsi="Arial" w:cs="Arial"/>
                <w:bCs/>
                <w:sz w:val="18"/>
                <w:szCs w:val="18"/>
              </w:rPr>
              <w:t>o servidor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9E1684">
            <w:pPr>
              <w:tabs>
                <w:tab w:val="left" w:pos="360"/>
              </w:tabs>
              <w:snapToGrid w:val="0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618FA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  <w:r w:rsidR="009E1684">
              <w:rPr>
                <w:rFonts w:ascii="Arial" w:hAnsi="Arial" w:cs="Arial"/>
                <w:bCs/>
                <w:sz w:val="18"/>
                <w:szCs w:val="18"/>
              </w:rPr>
              <w:t xml:space="preserve"> do servidor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7C094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da vigência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9618FA"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da vigência do Salário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9E168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Efetivo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Flag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Servidor Efetivo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59" w:rsidRPr="009D6B3F" w:rsidRDefault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59" w:rsidRPr="009D6B3F" w:rsidRDefault="00210959" w:rsidP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59" w:rsidRPr="009D6B3F" w:rsidRDefault="00210959" w:rsidP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9618FA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36540"/>
      <w:r>
        <w:rPr>
          <w:rFonts w:cs="Arial"/>
          <w:bCs/>
        </w:rPr>
        <w:t>REQ006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Salário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A663F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salário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36541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9618FA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9618FA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9618FA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Salário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3269"/>
        <w:gridCol w:w="1818"/>
        <w:gridCol w:w="1196"/>
        <w:gridCol w:w="1295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do servidor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tabs>
                <w:tab w:val="left" w:pos="360"/>
              </w:tabs>
              <w:snapToGrid w:val="0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 do servidor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7C0943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210959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959" w:rsidRDefault="00210959" w:rsidP="00210959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da vigência do Salário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959" w:rsidRDefault="00210959" w:rsidP="00210959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da vigência do Salário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959" w:rsidRDefault="00210959" w:rsidP="00210959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Efetivo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Flag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Servidor Efetivo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959" w:rsidRPr="009D6B3F" w:rsidRDefault="00210959" w:rsidP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(200)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59" w:rsidRPr="009D6B3F" w:rsidRDefault="00210959" w:rsidP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210959" w:rsidTr="00210959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959" w:rsidRDefault="00210959" w:rsidP="0021095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59" w:rsidRPr="009D6B3F" w:rsidRDefault="00210959" w:rsidP="00210959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9618FA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36542"/>
      <w:r>
        <w:rPr>
          <w:rFonts w:cs="Arial"/>
          <w:bCs/>
        </w:rPr>
        <w:t>REQ006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Salário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A663F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salário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A663FB">
              <w:rPr>
                <w:rFonts w:ascii="Arial" w:hAnsi="Arial" w:cs="Arial"/>
                <w:sz w:val="16"/>
                <w:szCs w:val="16"/>
              </w:rPr>
              <w:t>um salário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36543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3270"/>
        <w:gridCol w:w="1787"/>
        <w:gridCol w:w="1196"/>
        <w:gridCol w:w="1325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E81D2C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C0943" w:rsidTr="00E81D2C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do servidor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tabs>
                <w:tab w:val="left" w:pos="360"/>
              </w:tabs>
              <w:snapToGrid w:val="0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REQ006</w:t>
            </w:r>
          </w:p>
        </w:tc>
      </w:tr>
      <w:tr w:rsidR="007C0943" w:rsidTr="00E81D2C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 do servidor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943" w:rsidRDefault="007C0943" w:rsidP="007C0943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7C0943" w:rsidTr="00E81D2C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da vigência do Salário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943" w:rsidRDefault="007C0943" w:rsidP="007C0943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7C0943" w:rsidTr="00E81D2C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da vigência do Salário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943" w:rsidRDefault="007C0943" w:rsidP="007C0943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RPr="006B17FB" w:rsidTr="00E81D2C">
        <w:tc>
          <w:tcPr>
            <w:tcW w:w="1658" w:type="dxa"/>
            <w:vAlign w:val="center"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Efetivo</w:t>
            </w:r>
          </w:p>
        </w:tc>
        <w:tc>
          <w:tcPr>
            <w:tcW w:w="3270" w:type="dxa"/>
            <w:vAlign w:val="center"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Flag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Servidor Efetivo</w:t>
            </w:r>
          </w:p>
        </w:tc>
        <w:tc>
          <w:tcPr>
            <w:tcW w:w="1787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196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25" w:type="dxa"/>
          </w:tcPr>
          <w:p w:rsidR="00904D12" w:rsidRDefault="00904D12" w:rsidP="00904D12">
            <w:r w:rsidRPr="003C739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904D12" w:rsidRPr="006B17FB" w:rsidTr="00E81D2C">
        <w:tc>
          <w:tcPr>
            <w:tcW w:w="1658" w:type="dxa"/>
            <w:vAlign w:val="center"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3270" w:type="dxa"/>
            <w:vAlign w:val="center"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1787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(200)</w:t>
            </w:r>
          </w:p>
        </w:tc>
        <w:tc>
          <w:tcPr>
            <w:tcW w:w="1196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325" w:type="dxa"/>
          </w:tcPr>
          <w:p w:rsidR="00904D12" w:rsidRDefault="00904D12" w:rsidP="00904D12">
            <w:r w:rsidRPr="003C739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C0943" w:rsidRPr="006B17FB" w:rsidTr="00E81D2C">
        <w:tc>
          <w:tcPr>
            <w:tcW w:w="1658" w:type="dxa"/>
            <w:vAlign w:val="center"/>
          </w:tcPr>
          <w:p w:rsidR="007C0943" w:rsidRDefault="007C0943" w:rsidP="007C094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270" w:type="dxa"/>
            <w:vAlign w:val="center"/>
          </w:tcPr>
          <w:p w:rsidR="007C0943" w:rsidRDefault="007C0943" w:rsidP="007C094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787" w:type="dxa"/>
            <w:vAlign w:val="center"/>
          </w:tcPr>
          <w:p w:rsidR="007C0943" w:rsidRDefault="007C0943" w:rsidP="007C09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196" w:type="dxa"/>
            <w:vAlign w:val="center"/>
          </w:tcPr>
          <w:p w:rsidR="007C0943" w:rsidRDefault="007C0943" w:rsidP="007C0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25" w:type="dxa"/>
          </w:tcPr>
          <w:p w:rsidR="007C0943" w:rsidRPr="009D6B3F" w:rsidRDefault="007C0943" w:rsidP="007C09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Pode ser:</w:t>
            </w:r>
            <w:r>
              <w:rPr>
                <w:rFonts w:ascii="Arial" w:hAnsi="Arial" w:cs="Arial"/>
                <w:sz w:val="18"/>
                <w:szCs w:val="18"/>
              </w:rPr>
              <w:br/>
              <w:t>- 1: Ativo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- 0: 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B6241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Pr="00200580" w:rsidRDefault="006B6241" w:rsidP="006B62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9618FA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36544"/>
      <w:r>
        <w:rPr>
          <w:rFonts w:cs="Arial"/>
          <w:bCs/>
        </w:rPr>
        <w:t>REQ006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Salário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1A4A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A663F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salário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36545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260"/>
        <w:gridCol w:w="1701"/>
        <w:gridCol w:w="1276"/>
        <w:gridCol w:w="1331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904D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904D12" w:rsidTr="00904D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do servidor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tabs>
                <w:tab w:val="left" w:pos="360"/>
              </w:tabs>
              <w:snapToGrid w:val="0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REQ006</w:t>
            </w:r>
          </w:p>
        </w:tc>
      </w:tr>
      <w:tr w:rsidR="00904D12" w:rsidTr="00904D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 do servidor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12" w:rsidRDefault="00904D12" w:rsidP="00904D12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Tr="00904D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Início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início da vigência do Salário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12" w:rsidRDefault="00904D12" w:rsidP="00904D12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Tr="00904D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Fim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fim da vigência do Salário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D12" w:rsidRDefault="00904D12" w:rsidP="00904D12"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RPr="006B17FB" w:rsidTr="00904D12">
        <w:tc>
          <w:tcPr>
            <w:tcW w:w="1668" w:type="dxa"/>
            <w:vAlign w:val="center"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Efetivo</w:t>
            </w:r>
          </w:p>
        </w:tc>
        <w:tc>
          <w:tcPr>
            <w:tcW w:w="3260" w:type="dxa"/>
            <w:vAlign w:val="center"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Flag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Servidor Efetivo</w:t>
            </w:r>
          </w:p>
        </w:tc>
        <w:tc>
          <w:tcPr>
            <w:tcW w:w="1701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276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31" w:type="dxa"/>
          </w:tcPr>
          <w:p w:rsidR="00904D12" w:rsidRPr="009D6B3F" w:rsidRDefault="00904D12" w:rsidP="00904D12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RPr="006B17FB" w:rsidTr="00904D12">
        <w:tc>
          <w:tcPr>
            <w:tcW w:w="1668" w:type="dxa"/>
            <w:vAlign w:val="center"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3260" w:type="dxa"/>
            <w:vAlign w:val="center"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Observação</w:t>
            </w:r>
          </w:p>
        </w:tc>
        <w:tc>
          <w:tcPr>
            <w:tcW w:w="1701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(200)</w:t>
            </w:r>
          </w:p>
        </w:tc>
        <w:tc>
          <w:tcPr>
            <w:tcW w:w="1276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331" w:type="dxa"/>
          </w:tcPr>
          <w:p w:rsidR="00904D12" w:rsidRPr="009D6B3F" w:rsidRDefault="00904D12" w:rsidP="00904D12">
            <w:pPr>
              <w:rPr>
                <w:rFonts w:ascii="Arial" w:hAnsi="Arial" w:cs="Arial"/>
                <w:sz w:val="18"/>
                <w:szCs w:val="18"/>
              </w:rPr>
            </w:pPr>
            <w:r w:rsidRPr="009D6B3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04D12" w:rsidRPr="006B17FB" w:rsidTr="00904D12">
        <w:tc>
          <w:tcPr>
            <w:tcW w:w="1668" w:type="dxa"/>
            <w:vAlign w:val="center"/>
          </w:tcPr>
          <w:p w:rsidR="00904D12" w:rsidRDefault="00904D12" w:rsidP="00904D12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260" w:type="dxa"/>
            <w:vAlign w:val="center"/>
          </w:tcPr>
          <w:p w:rsidR="00904D12" w:rsidRDefault="00904D12" w:rsidP="00904D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701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276" w:type="dxa"/>
            <w:vAlign w:val="center"/>
          </w:tcPr>
          <w:p w:rsidR="00904D12" w:rsidRDefault="00904D12" w:rsidP="00904D1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31" w:type="dxa"/>
          </w:tcPr>
          <w:p w:rsidR="00904D12" w:rsidRPr="009D6B3F" w:rsidRDefault="00904D12" w:rsidP="00904D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Pode ser:</w:t>
            </w:r>
            <w:r>
              <w:rPr>
                <w:rFonts w:ascii="Arial" w:hAnsi="Arial" w:cs="Arial"/>
                <w:sz w:val="18"/>
                <w:szCs w:val="18"/>
              </w:rPr>
              <w:br/>
              <w:t>- 1: Ativo</w:t>
            </w:r>
            <w:r>
              <w:rPr>
                <w:rFonts w:ascii="Arial" w:hAnsi="Arial" w:cs="Arial"/>
                <w:sz w:val="18"/>
                <w:szCs w:val="18"/>
              </w:rPr>
              <w:br/>
              <w:t>- 0: 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B6241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Pr="00200580" w:rsidRDefault="006B6241" w:rsidP="006B62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9618FA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36546"/>
      <w:r>
        <w:rPr>
          <w:rFonts w:cs="Arial"/>
          <w:bCs/>
        </w:rPr>
        <w:t>REQ006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Salário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1A4A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  <w:r w:rsidR="00015EBC">
              <w:rPr>
                <w:rFonts w:ascii="Arial" w:hAnsi="Arial" w:cs="Arial"/>
                <w:bCs/>
                <w:sz w:val="18"/>
                <w:szCs w:val="18"/>
              </w:rPr>
              <w:t xml:space="preserve">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A663F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salário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9618FA">
              <w:rPr>
                <w:rFonts w:ascii="Arial" w:hAnsi="Arial" w:cs="Arial"/>
                <w:sz w:val="16"/>
                <w:szCs w:val="16"/>
              </w:rPr>
              <w:t>Salário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36547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9618FA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9618FA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9618FA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Salário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6B6241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B6241" w:rsidTr="006B6241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Pr="00200580" w:rsidRDefault="006B6241" w:rsidP="006B62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241" w:rsidRDefault="006B6241" w:rsidP="006B62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36548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36549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724CC7" w:rsidP="001A0FF7">
      <w:r w:rsidRPr="00724CC7">
        <w:drawing>
          <wp:inline distT="0" distB="0" distL="0" distR="0" wp14:anchorId="6EC44573" wp14:editId="48633451">
            <wp:extent cx="3416300" cy="3340100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36550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015EBC" w:rsidP="001A0FF7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0565" w:rsidRDefault="00DA0565">
      <w:r>
        <w:separator/>
      </w:r>
    </w:p>
  </w:endnote>
  <w:endnote w:type="continuationSeparator" w:id="0">
    <w:p w:rsidR="00DA0565" w:rsidRDefault="00DA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9E1684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9E1684" w:rsidRDefault="009E1684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9E1684" w:rsidRDefault="009E1684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14:27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E1684" w:rsidRDefault="009E1684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9E1684" w:rsidRDefault="009E16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9E1684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9E1684" w:rsidRDefault="009E1684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9E1684" w:rsidRDefault="009E1684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15/12/2020 14:12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E1684" w:rsidRPr="00B56309" w:rsidRDefault="009E1684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9E1684" w:rsidRDefault="009E1684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0565" w:rsidRDefault="00DA0565">
      <w:r>
        <w:separator/>
      </w:r>
    </w:p>
  </w:footnote>
  <w:footnote w:type="continuationSeparator" w:id="0">
    <w:p w:rsidR="00DA0565" w:rsidRDefault="00DA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DA0565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49564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684" w:rsidRDefault="009E16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7205F"/>
    <w:rsid w:val="001A0FF7"/>
    <w:rsid w:val="001A4CAF"/>
    <w:rsid w:val="001D6759"/>
    <w:rsid w:val="001E34C7"/>
    <w:rsid w:val="001E668C"/>
    <w:rsid w:val="001F5413"/>
    <w:rsid w:val="00200580"/>
    <w:rsid w:val="00206009"/>
    <w:rsid w:val="00210959"/>
    <w:rsid w:val="00227AC6"/>
    <w:rsid w:val="0024408B"/>
    <w:rsid w:val="00271C00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A38C0"/>
    <w:rsid w:val="003C6786"/>
    <w:rsid w:val="003F076E"/>
    <w:rsid w:val="003F5739"/>
    <w:rsid w:val="00412BF7"/>
    <w:rsid w:val="00444E85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B6241"/>
    <w:rsid w:val="006D04B0"/>
    <w:rsid w:val="00713B6D"/>
    <w:rsid w:val="00724CC7"/>
    <w:rsid w:val="0073406C"/>
    <w:rsid w:val="00734C3E"/>
    <w:rsid w:val="00741A21"/>
    <w:rsid w:val="00754D33"/>
    <w:rsid w:val="00756E6A"/>
    <w:rsid w:val="00771A4A"/>
    <w:rsid w:val="00775207"/>
    <w:rsid w:val="007B6BC8"/>
    <w:rsid w:val="007C0943"/>
    <w:rsid w:val="007E6C31"/>
    <w:rsid w:val="008960CE"/>
    <w:rsid w:val="008A039F"/>
    <w:rsid w:val="008F0949"/>
    <w:rsid w:val="00904D12"/>
    <w:rsid w:val="00914661"/>
    <w:rsid w:val="009254C1"/>
    <w:rsid w:val="0093402D"/>
    <w:rsid w:val="00953555"/>
    <w:rsid w:val="00957EED"/>
    <w:rsid w:val="009618FA"/>
    <w:rsid w:val="00987C76"/>
    <w:rsid w:val="009E1684"/>
    <w:rsid w:val="00A00A4A"/>
    <w:rsid w:val="00A14CB7"/>
    <w:rsid w:val="00A161DF"/>
    <w:rsid w:val="00A30A39"/>
    <w:rsid w:val="00A324E0"/>
    <w:rsid w:val="00A54AB9"/>
    <w:rsid w:val="00A65529"/>
    <w:rsid w:val="00A663FB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0565"/>
    <w:rsid w:val="00DA2BE6"/>
    <w:rsid w:val="00DB1ED0"/>
    <w:rsid w:val="00E75D93"/>
    <w:rsid w:val="00E81D2C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C0F53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1642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10489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19</cp:revision>
  <cp:lastPrinted>2003-08-07T22:25:00Z</cp:lastPrinted>
  <dcterms:created xsi:type="dcterms:W3CDTF">2018-09-10T19:38:00Z</dcterms:created>
  <dcterms:modified xsi:type="dcterms:W3CDTF">2020-12-15T17:59:00Z</dcterms:modified>
</cp:coreProperties>
</file>