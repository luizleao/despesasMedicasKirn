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E06C3D">
        <w:rPr>
          <w:rFonts w:ascii="Arial" w:hAnsi="Arial" w:cs="Arial"/>
          <w:b w:val="0"/>
          <w:sz w:val="56"/>
          <w:szCs w:val="56"/>
        </w:rPr>
        <w:t>REQ017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E06C3D">
        <w:rPr>
          <w:rFonts w:ascii="Arial" w:hAnsi="Arial" w:cs="Arial"/>
          <w:b w:val="0"/>
          <w:sz w:val="56"/>
          <w:szCs w:val="56"/>
        </w:rPr>
        <w:t>Fatura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FF3CCB" w:rsidP="00EF4BFA">
            <w:pPr>
              <w:pStyle w:val="Tablecell"/>
              <w:snapToGrid w:val="0"/>
              <w:ind w:left="720" w:hanging="720"/>
              <w:jc w:val="left"/>
            </w:pPr>
            <w:r>
              <w:t>29/07/2019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FF3CCB" w:rsidTr="001A4CAF">
        <w:tc>
          <w:tcPr>
            <w:tcW w:w="1276" w:type="dxa"/>
          </w:tcPr>
          <w:p w:rsidR="00FF3CCB" w:rsidRDefault="00FF3CCB" w:rsidP="00FF3CCB">
            <w:pPr>
              <w:pStyle w:val="Tablecell"/>
              <w:snapToGrid w:val="0"/>
              <w:ind w:left="720" w:hanging="720"/>
              <w:jc w:val="left"/>
            </w:pPr>
            <w:r>
              <w:t>30</w:t>
            </w:r>
            <w:r>
              <w:t>/07/2019</w:t>
            </w:r>
          </w:p>
        </w:tc>
        <w:tc>
          <w:tcPr>
            <w:tcW w:w="992" w:type="dxa"/>
          </w:tcPr>
          <w:p w:rsidR="00FF3CCB" w:rsidRDefault="00FF3CCB" w:rsidP="00FF3CCB">
            <w:pPr>
              <w:pStyle w:val="Tablecell"/>
              <w:snapToGrid w:val="0"/>
            </w:pPr>
            <w:r>
              <w:t>00.0</w:t>
            </w:r>
            <w:r>
              <w:t>2</w:t>
            </w:r>
          </w:p>
        </w:tc>
        <w:tc>
          <w:tcPr>
            <w:tcW w:w="5670" w:type="dxa"/>
          </w:tcPr>
          <w:p w:rsidR="00FF3CCB" w:rsidRDefault="00FF3CCB" w:rsidP="00FF3CCB">
            <w:pPr>
              <w:pStyle w:val="Tablecell"/>
              <w:snapToGrid w:val="0"/>
              <w:jc w:val="left"/>
            </w:pPr>
            <w:r>
              <w:t>Alterações e inclusões de elementos</w:t>
            </w:r>
          </w:p>
        </w:tc>
        <w:tc>
          <w:tcPr>
            <w:tcW w:w="1204" w:type="dxa"/>
          </w:tcPr>
          <w:p w:rsidR="00FF3CCB" w:rsidRDefault="00FF3CCB" w:rsidP="00FF3CCB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FF3CCB" w:rsidTr="001A4CAF">
        <w:tc>
          <w:tcPr>
            <w:tcW w:w="1276" w:type="dxa"/>
          </w:tcPr>
          <w:p w:rsidR="00FF3CCB" w:rsidRDefault="00FF3CCB" w:rsidP="00FF3CCB">
            <w:pPr>
              <w:pStyle w:val="Tablecell"/>
              <w:snapToGrid w:val="0"/>
              <w:jc w:val="left"/>
            </w:pPr>
            <w:r>
              <w:t>02/08/2019</w:t>
            </w:r>
          </w:p>
        </w:tc>
        <w:tc>
          <w:tcPr>
            <w:tcW w:w="992" w:type="dxa"/>
          </w:tcPr>
          <w:p w:rsidR="00FF3CCB" w:rsidRDefault="00FF3CCB" w:rsidP="00FF3CCB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FF3CCB" w:rsidRDefault="00FF3CCB" w:rsidP="00FF3CCB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FF3CCB" w:rsidRDefault="00FF3CCB" w:rsidP="00FF3CCB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2.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3.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="00EB09A1" w:rsidRPr="00443907">
          <w:rPr>
            <w:rStyle w:val="Hyperlink"/>
            <w:rFonts w:cs="Arial"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06C3D">
          <w:rPr>
            <w:rStyle w:val="Hyperlink"/>
            <w:rFonts w:cs="Arial"/>
            <w:bCs/>
            <w:noProof/>
          </w:rPr>
          <w:t>REQ017</w:t>
        </w:r>
        <w:r w:rsidR="00EB09A1" w:rsidRPr="00443907">
          <w:rPr>
            <w:rStyle w:val="Hyperlink"/>
            <w:rFonts w:cs="Arial"/>
            <w:bCs/>
            <w:noProof/>
          </w:rPr>
          <w:t xml:space="preserve">_UC01 – Consultar </w:t>
        </w:r>
        <w:r w:rsidR="00E06C3D">
          <w:rPr>
            <w:rStyle w:val="Hyperlink"/>
            <w:rFonts w:cs="Arial"/>
            <w:bCs/>
            <w:noProof/>
          </w:rPr>
          <w:t>Fatura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="00EB09A1" w:rsidRPr="00443907">
          <w:rPr>
            <w:rStyle w:val="Hyperlink"/>
            <w:rFonts w:cs="Arial"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06C3D">
          <w:rPr>
            <w:rStyle w:val="Hyperlink"/>
            <w:rFonts w:cs="Arial"/>
            <w:bCs/>
            <w:noProof/>
          </w:rPr>
          <w:t>REQ017</w:t>
        </w:r>
        <w:r w:rsidR="00EB09A1" w:rsidRPr="00443907">
          <w:rPr>
            <w:rStyle w:val="Hyperlink"/>
            <w:rFonts w:cs="Arial"/>
            <w:bCs/>
            <w:noProof/>
          </w:rPr>
          <w:t xml:space="preserve">_UC02 – Visualizar </w:t>
        </w:r>
        <w:r w:rsidR="00E06C3D">
          <w:rPr>
            <w:rStyle w:val="Hyperlink"/>
            <w:rFonts w:cs="Arial"/>
            <w:bCs/>
            <w:noProof/>
          </w:rPr>
          <w:t>Fatura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_Toc58951432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="00EB09A1" w:rsidRPr="00443907">
          <w:rPr>
            <w:rStyle w:val="Hyperlink"/>
            <w:noProof/>
          </w:rPr>
          <w:t>c)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06C3D">
          <w:rPr>
            <w:rStyle w:val="Hyperlink"/>
            <w:rFonts w:cs="Arial"/>
            <w:bCs/>
            <w:noProof/>
          </w:rPr>
          <w:t>REQ017</w:t>
        </w:r>
        <w:r w:rsidR="00EB09A1" w:rsidRPr="00443907">
          <w:rPr>
            <w:rStyle w:val="Hyperlink"/>
            <w:rFonts w:cs="Arial"/>
            <w:bCs/>
            <w:noProof/>
          </w:rPr>
          <w:t xml:space="preserve">_UC03 – </w:t>
        </w:r>
        <w:r w:rsidR="00EB09A1" w:rsidRPr="00443907">
          <w:rPr>
            <w:rStyle w:val="Hyperlink"/>
            <w:noProof/>
          </w:rPr>
          <w:t xml:space="preserve">Incluir </w:t>
        </w:r>
        <w:r w:rsidR="00E06C3D">
          <w:rPr>
            <w:rStyle w:val="Hyperlink"/>
            <w:noProof/>
          </w:rPr>
          <w:t>Fatura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_Toc58951433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_Toc58951434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="00EB09A1" w:rsidRPr="00443907">
          <w:rPr>
            <w:rStyle w:val="Hyperlink"/>
            <w:noProof/>
          </w:rPr>
          <w:t>d)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06C3D">
          <w:rPr>
            <w:rStyle w:val="Hyperlink"/>
            <w:rFonts w:cs="Arial"/>
            <w:bCs/>
            <w:noProof/>
          </w:rPr>
          <w:t>REQ017</w:t>
        </w:r>
        <w:r w:rsidR="00EB09A1" w:rsidRPr="00443907">
          <w:rPr>
            <w:rStyle w:val="Hyperlink"/>
            <w:rFonts w:cs="Arial"/>
            <w:bCs/>
            <w:noProof/>
          </w:rPr>
          <w:t xml:space="preserve">_UC04 – </w:t>
        </w:r>
        <w:r w:rsidR="00EB09A1" w:rsidRPr="00443907">
          <w:rPr>
            <w:rStyle w:val="Hyperlink"/>
            <w:noProof/>
          </w:rPr>
          <w:t xml:space="preserve">Alterar </w:t>
        </w:r>
        <w:r w:rsidR="00E06C3D">
          <w:rPr>
            <w:rStyle w:val="Hyperlink"/>
            <w:noProof/>
          </w:rPr>
          <w:t>Fatura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_Toc58951435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="00EB09A1" w:rsidRPr="00443907">
          <w:rPr>
            <w:rStyle w:val="Hyperlink"/>
            <w:noProof/>
          </w:rPr>
          <w:t>e)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06C3D">
          <w:rPr>
            <w:rStyle w:val="Hyperlink"/>
            <w:rFonts w:cs="Arial"/>
            <w:bCs/>
            <w:noProof/>
          </w:rPr>
          <w:t>REQ017</w:t>
        </w:r>
        <w:r w:rsidR="00EB09A1" w:rsidRPr="00443907">
          <w:rPr>
            <w:rStyle w:val="Hyperlink"/>
            <w:rFonts w:cs="Arial"/>
            <w:bCs/>
            <w:noProof/>
          </w:rPr>
          <w:t xml:space="preserve">_UC05 – </w:t>
        </w:r>
        <w:r w:rsidR="00EB09A1" w:rsidRPr="00443907">
          <w:rPr>
            <w:rStyle w:val="Hyperlink"/>
            <w:noProof/>
          </w:rPr>
          <w:t xml:space="preserve">Excluir </w:t>
        </w:r>
        <w:r w:rsidR="00E06C3D">
          <w:rPr>
            <w:rStyle w:val="Hyperlink"/>
            <w:noProof/>
          </w:rPr>
          <w:t>Fatura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C3BE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7</w:t>
        </w:r>
        <w:r w:rsidR="00EB09A1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E06C3D">
        <w:rPr>
          <w:rFonts w:ascii="Arial" w:hAnsi="Arial" w:cs="Arial"/>
          <w:bCs/>
          <w:sz w:val="20"/>
        </w:rPr>
        <w:t>faturas</w:t>
      </w:r>
      <w:r w:rsidR="001B0E10">
        <w:rPr>
          <w:rFonts w:ascii="Arial" w:hAnsi="Arial" w:cs="Arial"/>
          <w:bCs/>
          <w:sz w:val="20"/>
        </w:rPr>
        <w:t xml:space="preserve"> </w:t>
      </w:r>
      <w:r w:rsidR="00E06C3D">
        <w:rPr>
          <w:rFonts w:ascii="Arial" w:hAnsi="Arial" w:cs="Arial"/>
          <w:bCs/>
          <w:sz w:val="20"/>
        </w:rPr>
        <w:t>dos credenciados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E06C3D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REQ017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Fatura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E06C3D">
              <w:rPr>
                <w:rFonts w:ascii="Arial" w:hAnsi="Arial" w:cs="Arial"/>
                <w:bCs/>
                <w:sz w:val="18"/>
                <w:szCs w:val="18"/>
              </w:rPr>
              <w:t>Fatura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E20588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E20588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  <w:r w:rsidR="00D1018C">
              <w:rPr>
                <w:rFonts w:ascii="Arial" w:hAnsi="Arial" w:cs="Arial"/>
                <w:bCs/>
                <w:sz w:val="18"/>
                <w:szCs w:val="18"/>
              </w:rPr>
              <w:t xml:space="preserve"> d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D1018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E06C3D">
              <w:rPr>
                <w:rFonts w:ascii="Arial" w:hAnsi="Arial" w:cs="Arial"/>
                <w:bCs/>
                <w:sz w:val="18"/>
                <w:szCs w:val="18"/>
              </w:rPr>
              <w:t>Fatura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E20588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2058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20588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Fatura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20588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E20588">
        <w:trPr>
          <w:trHeight w:val="249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Nota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E20588">
        <w:trPr>
          <w:trHeight w:val="249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 da Fatura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E20588">
        <w:trPr>
          <w:trHeight w:val="249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 do Lançamento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do Lançamento da Fatura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  <w:r>
              <w:rPr>
                <w:rFonts w:ascii="Arial" w:hAnsi="Arial" w:cs="Arial"/>
                <w:sz w:val="18"/>
                <w:szCs w:val="18"/>
              </w:rPr>
              <w:t xml:space="preserve"> (Mês/Ano)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E20588">
        <w:trPr>
          <w:trHeight w:val="249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E06C3D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REQ017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Fatura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06C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Fatura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06C3D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06C3D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06C3D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Fatura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20588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 da Fatura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 da Fatura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Nota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 da Fatura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 do Lançamento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 do Lançamento da Fatura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(Mês/Ano)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20588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E06C3D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REQ017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Fatura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06C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Fatura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 xml:space="preserve">um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880"/>
        <w:gridCol w:w="1701"/>
        <w:gridCol w:w="1275"/>
        <w:gridCol w:w="1757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E20588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20588" w:rsidTr="00E20588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 da Fatura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REQ014</w:t>
            </w:r>
          </w:p>
        </w:tc>
      </w:tr>
      <w:tr w:rsidR="00E20588" w:rsidTr="00E20588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 da Fatura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20588" w:rsidTr="00E20588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Nota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20588" w:rsidTr="00E20588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 da Fatura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20588" w:rsidTr="00E20588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 do Lançamento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 do Lançamento da Fatura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(Mês/Ano)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MM/AAAA</w:t>
            </w:r>
          </w:p>
        </w:tc>
      </w:tr>
      <w:tr w:rsidR="00E20588" w:rsidTr="00E20588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 Ativo</w:t>
            </w:r>
          </w:p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0: Inativo 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E06C3D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t>REQ017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Fatura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06C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Fatura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3217"/>
        <w:gridCol w:w="1827"/>
        <w:gridCol w:w="1490"/>
        <w:gridCol w:w="105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2058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 da Fatura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REQ014</w:t>
            </w:r>
          </w:p>
        </w:tc>
      </w:tr>
      <w:tr w:rsidR="00E2058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Número da Nota da Fatura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2058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Nota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2058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Valor da Fatura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2058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 do Lançamento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Mês/Ano do Lançamento da Fatura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(Mês/Ano)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MM/AAAA</w:t>
            </w:r>
          </w:p>
        </w:tc>
      </w:tr>
      <w:tr w:rsidR="00E2058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 Ativo</w:t>
            </w:r>
          </w:p>
          <w:p w:rsidR="00E20588" w:rsidRDefault="00E20588" w:rsidP="00E2058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0: Inativo 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E06C3D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REQ017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Fatura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06C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Fatura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E06C3D">
              <w:rPr>
                <w:rFonts w:ascii="Arial" w:hAnsi="Arial" w:cs="Arial"/>
                <w:sz w:val="16"/>
                <w:szCs w:val="16"/>
              </w:rPr>
              <w:t>Fatura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E06C3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E06C3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E06C3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Fatura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51439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53601F" w:rsidP="00A36823">
      <w:r w:rsidRPr="0053601F">
        <w:drawing>
          <wp:inline distT="0" distB="0" distL="0" distR="0" wp14:anchorId="0BD65A13" wp14:editId="6F78EA38">
            <wp:extent cx="3886200" cy="39116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A36823" w:rsidP="00A36823">
      <w:pPr>
        <w:rPr>
          <w:rFonts w:ascii="Arial" w:hAnsi="Arial" w:cs="Arial"/>
          <w:b/>
          <w:bCs/>
          <w:sz w:val="24"/>
        </w:rPr>
      </w:pPr>
      <w:r w:rsidRPr="00A36823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012ED772" wp14:editId="4C6BF0EA">
            <wp:extent cx="4787900" cy="14605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3BE1" w:rsidRDefault="003C3BE1">
      <w:r>
        <w:separator/>
      </w:r>
    </w:p>
  </w:endnote>
  <w:endnote w:type="continuationSeparator" w:id="0">
    <w:p w:rsidR="003C3BE1" w:rsidRDefault="003C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E06C3D">
            <w:rPr>
              <w:rFonts w:ascii="Arial" w:hAnsi="Arial" w:cs="Arial"/>
              <w:noProof/>
              <w:sz w:val="16"/>
              <w:szCs w:val="16"/>
            </w:rPr>
            <w:t>15/12/2020 21:30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E06C3D">
            <w:rPr>
              <w:rFonts w:ascii="Arial" w:hAnsi="Arial" w:cs="Arial"/>
              <w:noProof/>
              <w:sz w:val="16"/>
              <w:szCs w:val="16"/>
            </w:rPr>
            <w:t>15/12/2020 21:12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3BE1" w:rsidRDefault="003C3BE1">
      <w:r>
        <w:separator/>
      </w:r>
    </w:p>
  </w:footnote>
  <w:footnote w:type="continuationSeparator" w:id="0">
    <w:p w:rsidR="003C3BE1" w:rsidRDefault="003C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3C3BE1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74216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B0E10"/>
    <w:rsid w:val="001D6759"/>
    <w:rsid w:val="001E34C7"/>
    <w:rsid w:val="001E668C"/>
    <w:rsid w:val="001F5413"/>
    <w:rsid w:val="00200580"/>
    <w:rsid w:val="00206009"/>
    <w:rsid w:val="00212B1B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8727C"/>
    <w:rsid w:val="003C3BE1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221F0"/>
    <w:rsid w:val="0053601F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30A39"/>
    <w:rsid w:val="00A324E0"/>
    <w:rsid w:val="00A36823"/>
    <w:rsid w:val="00A54AB9"/>
    <w:rsid w:val="00A65529"/>
    <w:rsid w:val="00AC76EA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318E"/>
    <w:rsid w:val="00C9445C"/>
    <w:rsid w:val="00C96F40"/>
    <w:rsid w:val="00CB08C0"/>
    <w:rsid w:val="00CD6390"/>
    <w:rsid w:val="00CE45E7"/>
    <w:rsid w:val="00CF3341"/>
    <w:rsid w:val="00CF7E4E"/>
    <w:rsid w:val="00D1018C"/>
    <w:rsid w:val="00D14A17"/>
    <w:rsid w:val="00D561DC"/>
    <w:rsid w:val="00D873F9"/>
    <w:rsid w:val="00DA2BE6"/>
    <w:rsid w:val="00DB1ED0"/>
    <w:rsid w:val="00E06C3D"/>
    <w:rsid w:val="00E20588"/>
    <w:rsid w:val="00E77FBF"/>
    <w:rsid w:val="00E85517"/>
    <w:rsid w:val="00EB09A1"/>
    <w:rsid w:val="00EC2C22"/>
    <w:rsid w:val="00EF4BFA"/>
    <w:rsid w:val="00F1042D"/>
    <w:rsid w:val="00F12E86"/>
    <w:rsid w:val="00F27683"/>
    <w:rsid w:val="00F50484"/>
    <w:rsid w:val="00FA194E"/>
    <w:rsid w:val="00FE2CE6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CDFE6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4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1581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10104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23</cp:revision>
  <cp:lastPrinted>2003-08-07T22:25:00Z</cp:lastPrinted>
  <dcterms:created xsi:type="dcterms:W3CDTF">2018-09-10T19:38:00Z</dcterms:created>
  <dcterms:modified xsi:type="dcterms:W3CDTF">2020-12-16T00:48:00Z</dcterms:modified>
</cp:coreProperties>
</file>