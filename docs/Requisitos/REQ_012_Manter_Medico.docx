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4303D0">
        <w:rPr>
          <w:rFonts w:ascii="Arial" w:hAnsi="Arial" w:cs="Arial"/>
          <w:b w:val="0"/>
          <w:sz w:val="56"/>
          <w:szCs w:val="56"/>
        </w:rPr>
        <w:t>REQ012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4303D0">
        <w:rPr>
          <w:rFonts w:ascii="Arial" w:hAnsi="Arial" w:cs="Arial"/>
          <w:b w:val="0"/>
          <w:sz w:val="56"/>
          <w:szCs w:val="56"/>
        </w:rPr>
        <w:t>Médico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EB09A1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51426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1.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Objetivo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7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2.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8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3.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29" w:history="1">
        <w:r w:rsidR="00EB09A1" w:rsidRPr="00443907">
          <w:rPr>
            <w:rStyle w:val="Hyperlink"/>
            <w:rFonts w:cs="Arial"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4303D0">
          <w:rPr>
            <w:rStyle w:val="Hyperlink"/>
            <w:rFonts w:cs="Arial"/>
            <w:bCs/>
            <w:noProof/>
          </w:rPr>
          <w:t>REQ012</w:t>
        </w:r>
        <w:r w:rsidR="00EB09A1" w:rsidRPr="00443907">
          <w:rPr>
            <w:rStyle w:val="Hyperlink"/>
            <w:rFonts w:cs="Arial"/>
            <w:bCs/>
            <w:noProof/>
          </w:rPr>
          <w:t xml:space="preserve">_UC01 – Consultar </w:t>
        </w:r>
        <w:r w:rsidR="004303D0">
          <w:rPr>
            <w:rStyle w:val="Hyperlink"/>
            <w:rFonts w:cs="Arial"/>
            <w:bCs/>
            <w:noProof/>
          </w:rPr>
          <w:t>Médico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1" w:history="1">
        <w:r w:rsidR="00EB09A1" w:rsidRPr="00443907">
          <w:rPr>
            <w:rStyle w:val="Hyperlink"/>
            <w:rFonts w:cs="Arial"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4303D0">
          <w:rPr>
            <w:rStyle w:val="Hyperlink"/>
            <w:rFonts w:cs="Arial"/>
            <w:bCs/>
            <w:noProof/>
          </w:rPr>
          <w:t>REQ012</w:t>
        </w:r>
        <w:r w:rsidR="00EB09A1" w:rsidRPr="00443907">
          <w:rPr>
            <w:rStyle w:val="Hyperlink"/>
            <w:rFonts w:cs="Arial"/>
            <w:bCs/>
            <w:noProof/>
          </w:rPr>
          <w:t xml:space="preserve">_UC02 – Visualizar </w:t>
        </w:r>
        <w:r w:rsidR="004303D0">
          <w:rPr>
            <w:rStyle w:val="Hyperlink"/>
            <w:rFonts w:cs="Arial"/>
            <w:bCs/>
            <w:noProof/>
          </w:rPr>
          <w:t>Médico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2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_Toc58951432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3" w:history="1">
        <w:r w:rsidR="00EB09A1" w:rsidRPr="00443907">
          <w:rPr>
            <w:rStyle w:val="Hyperlink"/>
            <w:noProof/>
          </w:rPr>
          <w:t>c)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4303D0">
          <w:rPr>
            <w:rStyle w:val="Hyperlink"/>
            <w:rFonts w:cs="Arial"/>
            <w:bCs/>
            <w:noProof/>
          </w:rPr>
          <w:t>REQ012</w:t>
        </w:r>
        <w:r w:rsidR="00EB09A1" w:rsidRPr="00443907">
          <w:rPr>
            <w:rStyle w:val="Hyperlink"/>
            <w:rFonts w:cs="Arial"/>
            <w:bCs/>
            <w:noProof/>
          </w:rPr>
          <w:t xml:space="preserve">_UC03 – </w:t>
        </w:r>
        <w:r w:rsidR="00EB09A1" w:rsidRPr="00443907">
          <w:rPr>
            <w:rStyle w:val="Hyperlink"/>
            <w:noProof/>
          </w:rPr>
          <w:t xml:space="preserve">Incluir </w:t>
        </w:r>
        <w:r w:rsidR="004303D0">
          <w:rPr>
            <w:rStyle w:val="Hyperlink"/>
            <w:noProof/>
          </w:rPr>
          <w:t>Médico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_Toc58951433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4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_Toc58951434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5" w:history="1">
        <w:r w:rsidR="00EB09A1" w:rsidRPr="00443907">
          <w:rPr>
            <w:rStyle w:val="Hyperlink"/>
            <w:noProof/>
          </w:rPr>
          <w:t>d)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4303D0">
          <w:rPr>
            <w:rStyle w:val="Hyperlink"/>
            <w:rFonts w:cs="Arial"/>
            <w:bCs/>
            <w:noProof/>
          </w:rPr>
          <w:t>REQ012</w:t>
        </w:r>
        <w:r w:rsidR="00EB09A1" w:rsidRPr="00443907">
          <w:rPr>
            <w:rStyle w:val="Hyperlink"/>
            <w:rFonts w:cs="Arial"/>
            <w:bCs/>
            <w:noProof/>
          </w:rPr>
          <w:t xml:space="preserve">_UC04 – </w:t>
        </w:r>
        <w:r w:rsidR="00EB09A1" w:rsidRPr="00443907">
          <w:rPr>
            <w:rStyle w:val="Hyperlink"/>
            <w:noProof/>
          </w:rPr>
          <w:t xml:space="preserve">Alterar </w:t>
        </w:r>
        <w:r w:rsidR="004303D0">
          <w:rPr>
            <w:rStyle w:val="Hyperlink"/>
            <w:noProof/>
          </w:rPr>
          <w:t>Médico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_Toc58951435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6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7" w:history="1">
        <w:r w:rsidR="00EB09A1" w:rsidRPr="00443907">
          <w:rPr>
            <w:rStyle w:val="Hyperlink"/>
            <w:noProof/>
          </w:rPr>
          <w:t>e)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4303D0">
          <w:rPr>
            <w:rStyle w:val="Hyperlink"/>
            <w:rFonts w:cs="Arial"/>
            <w:bCs/>
            <w:noProof/>
          </w:rPr>
          <w:t>REQ012</w:t>
        </w:r>
        <w:r w:rsidR="00EB09A1" w:rsidRPr="00443907">
          <w:rPr>
            <w:rStyle w:val="Hyperlink"/>
            <w:rFonts w:cs="Arial"/>
            <w:bCs/>
            <w:noProof/>
          </w:rPr>
          <w:t xml:space="preserve">_UC05 – </w:t>
        </w:r>
        <w:r w:rsidR="00EB09A1" w:rsidRPr="00443907">
          <w:rPr>
            <w:rStyle w:val="Hyperlink"/>
            <w:noProof/>
          </w:rPr>
          <w:t xml:space="preserve">Excluir </w:t>
        </w:r>
        <w:r w:rsidR="004303D0">
          <w:rPr>
            <w:rStyle w:val="Hyperlink"/>
            <w:noProof/>
          </w:rPr>
          <w:t>Médico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8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39" w:history="1"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9D636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1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7</w:t>
        </w:r>
        <w:r w:rsidR="00EB09A1"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51426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8B0B8C">
        <w:rPr>
          <w:rFonts w:ascii="Arial" w:hAnsi="Arial" w:cs="Arial"/>
          <w:bCs/>
          <w:sz w:val="20"/>
        </w:rPr>
        <w:t>os</w:t>
      </w:r>
      <w:r w:rsidR="007B6BC8">
        <w:rPr>
          <w:rFonts w:ascii="Arial" w:hAnsi="Arial" w:cs="Arial"/>
          <w:bCs/>
          <w:sz w:val="20"/>
        </w:rPr>
        <w:t xml:space="preserve"> </w:t>
      </w:r>
      <w:r w:rsidR="004303D0">
        <w:rPr>
          <w:rFonts w:ascii="Arial" w:hAnsi="Arial" w:cs="Arial"/>
          <w:bCs/>
          <w:sz w:val="20"/>
        </w:rPr>
        <w:t>Médico</w:t>
      </w:r>
      <w:r w:rsidR="001B0E10">
        <w:rPr>
          <w:rFonts w:ascii="Arial" w:hAnsi="Arial" w:cs="Arial"/>
          <w:bCs/>
          <w:sz w:val="20"/>
        </w:rPr>
        <w:t xml:space="preserve"> </w:t>
      </w:r>
      <w:r w:rsidR="008B0B8C">
        <w:rPr>
          <w:rFonts w:ascii="Arial" w:hAnsi="Arial" w:cs="Arial"/>
          <w:bCs/>
          <w:sz w:val="20"/>
        </w:rPr>
        <w:t>da SUDAM</w:t>
      </w:r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51427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51428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4303D0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51429"/>
      <w:r>
        <w:rPr>
          <w:rFonts w:cs="Arial"/>
          <w:bCs/>
        </w:rPr>
        <w:t>REQ012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Médico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4303D0">
              <w:rPr>
                <w:rFonts w:ascii="Arial" w:hAnsi="Arial" w:cs="Arial"/>
                <w:bCs/>
                <w:sz w:val="18"/>
                <w:szCs w:val="18"/>
              </w:rPr>
              <w:t>Médico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4303D0">
              <w:rPr>
                <w:rFonts w:ascii="Arial" w:hAnsi="Arial" w:cs="Arial"/>
                <w:sz w:val="16"/>
                <w:szCs w:val="16"/>
              </w:rPr>
              <w:t>Médico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51430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3259"/>
        <w:gridCol w:w="1274"/>
        <w:gridCol w:w="1137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da consulta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845"/>
        <w:gridCol w:w="1701"/>
        <w:gridCol w:w="1302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4436A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4303D0"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36A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6AC" w:rsidRDefault="004436AC" w:rsidP="004436A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6AC" w:rsidRDefault="004436AC" w:rsidP="004436A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do Médico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6AC" w:rsidRDefault="004436AC" w:rsidP="004436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6AC" w:rsidRDefault="004436AC" w:rsidP="004436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6AC" w:rsidRDefault="004436AC" w:rsidP="004436A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36A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CRM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CRM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Médico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36A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4303D0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51431"/>
      <w:r>
        <w:rPr>
          <w:rFonts w:cs="Arial"/>
          <w:bCs/>
        </w:rPr>
        <w:t>REQ012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Médico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4303D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Médico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4303D0">
              <w:rPr>
                <w:rFonts w:ascii="Arial" w:hAnsi="Arial" w:cs="Arial"/>
                <w:sz w:val="16"/>
                <w:szCs w:val="16"/>
              </w:rPr>
              <w:t>Médico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</w:t>
            </w:r>
            <w:r w:rsidR="004436AC">
              <w:rPr>
                <w:rFonts w:ascii="Arial" w:hAnsi="Arial" w:cs="Arial"/>
                <w:sz w:val="16"/>
                <w:szCs w:val="16"/>
              </w:rPr>
              <w:t>do Médico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51432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3633"/>
        <w:gridCol w:w="1662"/>
        <w:gridCol w:w="1215"/>
        <w:gridCol w:w="968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15415C">
        <w:trPr>
          <w:trHeight w:val="188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15415C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303D0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B25F44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 selecionado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para visualização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B25F4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 selecionado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15415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436A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6AC" w:rsidRDefault="004436AC" w:rsidP="004436A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6AC" w:rsidRDefault="004436AC" w:rsidP="004436A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do Médico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6AC" w:rsidRDefault="004436AC" w:rsidP="004436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6AC" w:rsidRDefault="004436AC" w:rsidP="004436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6AC" w:rsidRDefault="004436AC" w:rsidP="004436A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36A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do Médico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36A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CRM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CRM do Médico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36A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6AC" w:rsidRDefault="004436AC" w:rsidP="004436A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4303D0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51433"/>
      <w:r>
        <w:rPr>
          <w:rFonts w:cs="Arial"/>
          <w:bCs/>
        </w:rPr>
        <w:t>REQ012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Médico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4303D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Médico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2C58CF">
              <w:rPr>
                <w:rFonts w:ascii="Arial" w:hAnsi="Arial" w:cs="Arial"/>
                <w:sz w:val="16"/>
                <w:szCs w:val="16"/>
              </w:rPr>
              <w:t xml:space="preserve">um </w:t>
            </w:r>
            <w:r w:rsidR="004303D0">
              <w:rPr>
                <w:rFonts w:ascii="Arial" w:hAnsi="Arial" w:cs="Arial"/>
                <w:sz w:val="16"/>
                <w:szCs w:val="16"/>
              </w:rPr>
              <w:t>Médico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4303D0">
              <w:rPr>
                <w:rFonts w:ascii="Arial" w:hAnsi="Arial" w:cs="Arial"/>
                <w:sz w:val="16"/>
                <w:szCs w:val="16"/>
              </w:rPr>
              <w:t>Médico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51434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2032"/>
        <w:gridCol w:w="1985"/>
        <w:gridCol w:w="1417"/>
        <w:gridCol w:w="2182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2E2962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E2962" w:rsidTr="002E2962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62" w:rsidRDefault="002E2962" w:rsidP="002E296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62" w:rsidRDefault="002E2962" w:rsidP="002E296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do Médico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62" w:rsidRDefault="002E2962" w:rsidP="002E2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62" w:rsidRDefault="002E2962" w:rsidP="002E296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62" w:rsidRDefault="002E2962" w:rsidP="002E296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REQ006</w:t>
            </w:r>
          </w:p>
        </w:tc>
      </w:tr>
      <w:tr w:rsidR="002E2962" w:rsidTr="002E2962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do Médico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2E2962" w:rsidTr="002E2962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CRM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CRM do Médico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2E2962" w:rsidTr="002E2962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 w:rsidRPr="002E2962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1: Ativo</w:t>
            </w:r>
            <w:r w:rsidRPr="002E2962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br/>
              <w:t>0: Inativo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3146"/>
        <w:gridCol w:w="1755"/>
        <w:gridCol w:w="1648"/>
        <w:gridCol w:w="1047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4303D0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51435"/>
      <w:r>
        <w:rPr>
          <w:rFonts w:cs="Arial"/>
          <w:bCs/>
        </w:rPr>
        <w:lastRenderedPageBreak/>
        <w:t>REQ012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Médico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4303D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Médico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4303D0">
              <w:rPr>
                <w:rFonts w:ascii="Arial" w:hAnsi="Arial" w:cs="Arial"/>
                <w:sz w:val="16"/>
                <w:szCs w:val="16"/>
              </w:rPr>
              <w:t>Médico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436AC">
              <w:rPr>
                <w:rFonts w:ascii="Arial" w:hAnsi="Arial" w:cs="Arial"/>
                <w:sz w:val="16"/>
                <w:szCs w:val="16"/>
              </w:rPr>
              <w:t>do Médico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4303D0">
              <w:rPr>
                <w:rFonts w:ascii="Arial" w:hAnsi="Arial" w:cs="Arial"/>
                <w:sz w:val="16"/>
                <w:szCs w:val="16"/>
              </w:rPr>
              <w:t>Médico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51436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9"/>
        <w:gridCol w:w="1844"/>
        <w:gridCol w:w="3117"/>
        <w:gridCol w:w="1196"/>
        <w:gridCol w:w="1460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2E2962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E2962" w:rsidTr="002E2962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62" w:rsidRDefault="002E2962" w:rsidP="002E296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62" w:rsidRDefault="002E2962" w:rsidP="002E296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do Médico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62" w:rsidRDefault="002E2962" w:rsidP="002E2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62" w:rsidRDefault="002E2962" w:rsidP="002E296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62" w:rsidRDefault="002E2962" w:rsidP="002E296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REQ006</w:t>
            </w:r>
          </w:p>
        </w:tc>
      </w:tr>
      <w:tr w:rsidR="002E2962" w:rsidTr="002E2962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do Médico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E2962" w:rsidTr="002E2962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CRM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CRM do Médico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E2962" w:rsidTr="002E2962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962" w:rsidRDefault="002E2962" w:rsidP="002E296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 w:rsidRPr="002E2962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1: Ativo</w:t>
            </w:r>
            <w:r w:rsidRPr="002E2962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br/>
              <w:t>0: Inativo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3403"/>
        <w:gridCol w:w="1701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4303D0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51437"/>
      <w:r>
        <w:rPr>
          <w:rFonts w:cs="Arial"/>
          <w:bCs/>
        </w:rPr>
        <w:t>REQ012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Médico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4303D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Médico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4303D0">
              <w:rPr>
                <w:rFonts w:ascii="Arial" w:hAnsi="Arial" w:cs="Arial"/>
                <w:sz w:val="16"/>
                <w:szCs w:val="16"/>
              </w:rPr>
              <w:t>Médico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4303D0">
              <w:rPr>
                <w:rFonts w:ascii="Arial" w:hAnsi="Arial" w:cs="Arial"/>
                <w:sz w:val="16"/>
                <w:szCs w:val="16"/>
              </w:rPr>
              <w:t>Médico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4303D0">
              <w:rPr>
                <w:rFonts w:ascii="Arial" w:hAnsi="Arial" w:cs="Arial"/>
                <w:sz w:val="16"/>
                <w:szCs w:val="16"/>
              </w:rPr>
              <w:t>Médico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51438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2377"/>
        <w:gridCol w:w="3120"/>
        <w:gridCol w:w="1275"/>
        <w:gridCol w:w="1190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4303D0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B25F44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 selecionado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para exclusão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B25F44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 selecionado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3883"/>
        <w:gridCol w:w="1699"/>
        <w:gridCol w:w="1276"/>
        <w:gridCol w:w="1049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74FC6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Nome Sugerido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15415C">
        <w:trPr>
          <w:trHeight w:val="346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58951439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51440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4436AC" w:rsidP="00A36823">
      <w:r w:rsidRPr="004436AC">
        <w:drawing>
          <wp:inline distT="0" distB="0" distL="0" distR="0" wp14:anchorId="62A4FB60" wp14:editId="08CC6F1E">
            <wp:extent cx="3683000" cy="36195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51441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4436AC" w:rsidP="00A36823">
      <w:pPr>
        <w:rPr>
          <w:rFonts w:ascii="Arial" w:hAnsi="Arial" w:cs="Arial"/>
          <w:b/>
          <w:bCs/>
          <w:sz w:val="24"/>
        </w:rPr>
      </w:pPr>
      <w:r w:rsidRPr="004436AC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7B65BC85" wp14:editId="188B7AEF">
            <wp:extent cx="1600200" cy="365760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6AC">
        <w:rPr>
          <w:rFonts w:ascii="Arial" w:hAnsi="Arial" w:cs="Arial"/>
          <w:b/>
          <w:bCs/>
          <w:noProof/>
          <w:sz w:val="24"/>
        </w:rPr>
        <w:t xml:space="preserve"> </w:t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636D" w:rsidRDefault="009D636D">
      <w:r>
        <w:separator/>
      </w:r>
    </w:p>
  </w:endnote>
  <w:endnote w:type="continuationSeparator" w:id="0">
    <w:p w:rsidR="009D636D" w:rsidRDefault="009D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4303D0">
            <w:rPr>
              <w:rFonts w:ascii="Arial" w:hAnsi="Arial" w:cs="Arial"/>
              <w:noProof/>
              <w:sz w:val="16"/>
              <w:szCs w:val="16"/>
            </w:rPr>
            <w:t>15/12/2020 19:49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4303D0">
            <w:rPr>
              <w:rFonts w:ascii="Arial" w:hAnsi="Arial" w:cs="Arial"/>
              <w:noProof/>
              <w:sz w:val="16"/>
              <w:szCs w:val="16"/>
            </w:rPr>
            <w:t>15/12/2020 19:12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636D" w:rsidRDefault="009D636D">
      <w:r>
        <w:separator/>
      </w:r>
    </w:p>
  </w:footnote>
  <w:footnote w:type="continuationSeparator" w:id="0">
    <w:p w:rsidR="009D636D" w:rsidRDefault="009D6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9D636D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68282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5415C"/>
    <w:rsid w:val="0017205F"/>
    <w:rsid w:val="001A4CAF"/>
    <w:rsid w:val="001B0E10"/>
    <w:rsid w:val="001D6759"/>
    <w:rsid w:val="001E34C7"/>
    <w:rsid w:val="001E668C"/>
    <w:rsid w:val="001F5413"/>
    <w:rsid w:val="00200580"/>
    <w:rsid w:val="00206009"/>
    <w:rsid w:val="00212B1B"/>
    <w:rsid w:val="00227AC6"/>
    <w:rsid w:val="0024408B"/>
    <w:rsid w:val="00277BDB"/>
    <w:rsid w:val="00297E59"/>
    <w:rsid w:val="002A7F09"/>
    <w:rsid w:val="002B2004"/>
    <w:rsid w:val="002C58CF"/>
    <w:rsid w:val="002E2962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303D0"/>
    <w:rsid w:val="004436AC"/>
    <w:rsid w:val="00444E85"/>
    <w:rsid w:val="004570B2"/>
    <w:rsid w:val="004705DC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4FC6"/>
    <w:rsid w:val="00775207"/>
    <w:rsid w:val="007B6BC8"/>
    <w:rsid w:val="007E6C31"/>
    <w:rsid w:val="008960CE"/>
    <w:rsid w:val="008A039F"/>
    <w:rsid w:val="008B0B8C"/>
    <w:rsid w:val="008F0949"/>
    <w:rsid w:val="00914661"/>
    <w:rsid w:val="009254C1"/>
    <w:rsid w:val="0093402D"/>
    <w:rsid w:val="00953555"/>
    <w:rsid w:val="00957EED"/>
    <w:rsid w:val="009751A3"/>
    <w:rsid w:val="00987C76"/>
    <w:rsid w:val="009D636D"/>
    <w:rsid w:val="00A00A4A"/>
    <w:rsid w:val="00A14CB7"/>
    <w:rsid w:val="00A161DF"/>
    <w:rsid w:val="00A30A39"/>
    <w:rsid w:val="00A324E0"/>
    <w:rsid w:val="00A36823"/>
    <w:rsid w:val="00A54AB9"/>
    <w:rsid w:val="00A65529"/>
    <w:rsid w:val="00AC76EA"/>
    <w:rsid w:val="00AD4486"/>
    <w:rsid w:val="00AE5E98"/>
    <w:rsid w:val="00B23BD5"/>
    <w:rsid w:val="00B25F44"/>
    <w:rsid w:val="00B40699"/>
    <w:rsid w:val="00B56309"/>
    <w:rsid w:val="00BA348A"/>
    <w:rsid w:val="00BE6F6F"/>
    <w:rsid w:val="00BF5427"/>
    <w:rsid w:val="00C65523"/>
    <w:rsid w:val="00C861F0"/>
    <w:rsid w:val="00C9318E"/>
    <w:rsid w:val="00C9445C"/>
    <w:rsid w:val="00C96F40"/>
    <w:rsid w:val="00CB08C0"/>
    <w:rsid w:val="00CD6390"/>
    <w:rsid w:val="00CE45E7"/>
    <w:rsid w:val="00CF3341"/>
    <w:rsid w:val="00CF7E4E"/>
    <w:rsid w:val="00D1018C"/>
    <w:rsid w:val="00D14A17"/>
    <w:rsid w:val="00D561DC"/>
    <w:rsid w:val="00D873F9"/>
    <w:rsid w:val="00DA2BE6"/>
    <w:rsid w:val="00DB1ED0"/>
    <w:rsid w:val="00E77FBF"/>
    <w:rsid w:val="00E85517"/>
    <w:rsid w:val="00EB09A1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7D971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1501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9588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23</cp:revision>
  <cp:lastPrinted>2003-08-07T22:25:00Z</cp:lastPrinted>
  <dcterms:created xsi:type="dcterms:W3CDTF">2018-09-10T19:38:00Z</dcterms:created>
  <dcterms:modified xsi:type="dcterms:W3CDTF">2020-12-15T23:10:00Z</dcterms:modified>
</cp:coreProperties>
</file>