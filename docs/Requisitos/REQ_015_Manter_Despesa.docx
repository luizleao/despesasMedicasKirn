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FB7DFC">
        <w:rPr>
          <w:rFonts w:ascii="Arial" w:hAnsi="Arial" w:cs="Arial"/>
          <w:b w:val="0"/>
          <w:sz w:val="56"/>
          <w:szCs w:val="56"/>
        </w:rPr>
        <w:t>REQ015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FB7DFC">
        <w:rPr>
          <w:rFonts w:ascii="Arial" w:hAnsi="Arial" w:cs="Arial"/>
          <w:b w:val="0"/>
          <w:sz w:val="56"/>
          <w:szCs w:val="56"/>
        </w:rPr>
        <w:t>Despesa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DA782C" w:rsidTr="004C4008">
        <w:tc>
          <w:tcPr>
            <w:tcW w:w="1276" w:type="dxa"/>
            <w:shd w:val="clear" w:color="auto" w:fill="DFDFDF"/>
          </w:tcPr>
          <w:p w:rsidR="00DA782C" w:rsidRDefault="00DA782C" w:rsidP="004C4008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DA782C" w:rsidRDefault="00DA782C" w:rsidP="004C4008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DA782C" w:rsidRDefault="00DA782C" w:rsidP="004C4008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DA782C" w:rsidRDefault="00DA782C" w:rsidP="004C4008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DA782C" w:rsidTr="004C4008">
        <w:tc>
          <w:tcPr>
            <w:tcW w:w="1276" w:type="dxa"/>
          </w:tcPr>
          <w:p w:rsidR="00DA782C" w:rsidRDefault="00DA782C" w:rsidP="004C4008">
            <w:pPr>
              <w:pStyle w:val="Tablecell"/>
              <w:snapToGrid w:val="0"/>
              <w:ind w:left="720" w:hanging="720"/>
              <w:jc w:val="left"/>
            </w:pPr>
            <w:r>
              <w:t>29/07/2019</w:t>
            </w:r>
          </w:p>
        </w:tc>
        <w:tc>
          <w:tcPr>
            <w:tcW w:w="992" w:type="dxa"/>
          </w:tcPr>
          <w:p w:rsidR="00DA782C" w:rsidRDefault="00DA782C" w:rsidP="004C4008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DA782C" w:rsidRDefault="00DA782C" w:rsidP="004C4008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DA782C" w:rsidRDefault="00DA782C" w:rsidP="004C4008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DA782C" w:rsidTr="004C4008">
        <w:tc>
          <w:tcPr>
            <w:tcW w:w="1276" w:type="dxa"/>
          </w:tcPr>
          <w:p w:rsidR="00DA782C" w:rsidRDefault="00DA782C" w:rsidP="004C4008">
            <w:pPr>
              <w:pStyle w:val="Tablecell"/>
              <w:snapToGrid w:val="0"/>
              <w:ind w:left="720" w:hanging="720"/>
              <w:jc w:val="left"/>
            </w:pPr>
            <w:r>
              <w:t>30/07/2019</w:t>
            </w:r>
          </w:p>
        </w:tc>
        <w:tc>
          <w:tcPr>
            <w:tcW w:w="992" w:type="dxa"/>
          </w:tcPr>
          <w:p w:rsidR="00DA782C" w:rsidRDefault="00DA782C" w:rsidP="004C4008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DA782C" w:rsidRDefault="00DA782C" w:rsidP="004C4008">
            <w:pPr>
              <w:pStyle w:val="Tablecell"/>
              <w:snapToGrid w:val="0"/>
              <w:jc w:val="left"/>
            </w:pPr>
            <w:r>
              <w:t>Alterações e inclusões de elementos</w:t>
            </w:r>
          </w:p>
        </w:tc>
        <w:tc>
          <w:tcPr>
            <w:tcW w:w="1204" w:type="dxa"/>
          </w:tcPr>
          <w:p w:rsidR="00DA782C" w:rsidRDefault="00DA782C" w:rsidP="004C4008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DA782C" w:rsidTr="004C4008">
        <w:tc>
          <w:tcPr>
            <w:tcW w:w="1276" w:type="dxa"/>
          </w:tcPr>
          <w:p w:rsidR="00DA782C" w:rsidRDefault="00DA782C" w:rsidP="004C4008">
            <w:pPr>
              <w:pStyle w:val="Tablecell"/>
              <w:snapToGrid w:val="0"/>
              <w:jc w:val="left"/>
            </w:pPr>
            <w:r>
              <w:t>02/08/2019</w:t>
            </w:r>
          </w:p>
        </w:tc>
        <w:tc>
          <w:tcPr>
            <w:tcW w:w="992" w:type="dxa"/>
          </w:tcPr>
          <w:p w:rsidR="00DA782C" w:rsidRDefault="00DA782C" w:rsidP="004C4008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DA782C" w:rsidRDefault="00DA782C" w:rsidP="004C4008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DA782C" w:rsidRDefault="00DA782C" w:rsidP="004C4008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EB09A1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51426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1.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Objetivo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7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2.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8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3.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29" w:history="1">
        <w:r w:rsidR="00EB09A1" w:rsidRPr="00443907">
          <w:rPr>
            <w:rStyle w:val="Hyperlink"/>
            <w:rFonts w:cs="Arial"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FB7DFC">
          <w:rPr>
            <w:rStyle w:val="Hyperlink"/>
            <w:rFonts w:cs="Arial"/>
            <w:bCs/>
            <w:noProof/>
          </w:rPr>
          <w:t>REQ015</w:t>
        </w:r>
        <w:r w:rsidR="00EB09A1" w:rsidRPr="00443907">
          <w:rPr>
            <w:rStyle w:val="Hyperlink"/>
            <w:rFonts w:cs="Arial"/>
            <w:bCs/>
            <w:noProof/>
          </w:rPr>
          <w:t xml:space="preserve">_UC01 – Consultar </w:t>
        </w:r>
        <w:r w:rsidR="00FB7DFC">
          <w:rPr>
            <w:rStyle w:val="Hyperlink"/>
            <w:rFonts w:cs="Arial"/>
            <w:bCs/>
            <w:noProof/>
          </w:rPr>
          <w:t>Despesa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1" w:history="1">
        <w:r w:rsidR="00EB09A1" w:rsidRPr="00443907">
          <w:rPr>
            <w:rStyle w:val="Hyperlink"/>
            <w:rFonts w:cs="Arial"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FB7DFC">
          <w:rPr>
            <w:rStyle w:val="Hyperlink"/>
            <w:rFonts w:cs="Arial"/>
            <w:bCs/>
            <w:noProof/>
          </w:rPr>
          <w:t>REQ015</w:t>
        </w:r>
        <w:r w:rsidR="00EB09A1" w:rsidRPr="00443907">
          <w:rPr>
            <w:rStyle w:val="Hyperlink"/>
            <w:rFonts w:cs="Arial"/>
            <w:bCs/>
            <w:noProof/>
          </w:rPr>
          <w:t xml:space="preserve">_UC02 – Visualizar </w:t>
        </w:r>
        <w:r w:rsidR="00FB7DFC">
          <w:rPr>
            <w:rStyle w:val="Hyperlink"/>
            <w:rFonts w:cs="Arial"/>
            <w:bCs/>
            <w:noProof/>
          </w:rPr>
          <w:t>Despesa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2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_Toc58951432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3" w:history="1">
        <w:r w:rsidR="00EB09A1" w:rsidRPr="00443907">
          <w:rPr>
            <w:rStyle w:val="Hyperlink"/>
            <w:noProof/>
          </w:rPr>
          <w:t>c)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FB7DFC">
          <w:rPr>
            <w:rStyle w:val="Hyperlink"/>
            <w:rFonts w:cs="Arial"/>
            <w:bCs/>
            <w:noProof/>
          </w:rPr>
          <w:t>REQ015</w:t>
        </w:r>
        <w:r w:rsidR="00EB09A1" w:rsidRPr="00443907">
          <w:rPr>
            <w:rStyle w:val="Hyperlink"/>
            <w:rFonts w:cs="Arial"/>
            <w:bCs/>
            <w:noProof/>
          </w:rPr>
          <w:t xml:space="preserve">_UC03 – </w:t>
        </w:r>
        <w:r w:rsidR="00EB09A1" w:rsidRPr="00443907">
          <w:rPr>
            <w:rStyle w:val="Hyperlink"/>
            <w:noProof/>
          </w:rPr>
          <w:t xml:space="preserve">Incluir </w:t>
        </w:r>
        <w:r w:rsidR="00FB7DFC">
          <w:rPr>
            <w:rStyle w:val="Hyperlink"/>
            <w:noProof/>
          </w:rPr>
          <w:t>Despesa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_Toc58951433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4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_Toc58951434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5" w:history="1">
        <w:r w:rsidR="00EB09A1" w:rsidRPr="00443907">
          <w:rPr>
            <w:rStyle w:val="Hyperlink"/>
            <w:noProof/>
          </w:rPr>
          <w:t>d)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FB7DFC">
          <w:rPr>
            <w:rStyle w:val="Hyperlink"/>
            <w:rFonts w:cs="Arial"/>
            <w:bCs/>
            <w:noProof/>
          </w:rPr>
          <w:t>REQ015</w:t>
        </w:r>
        <w:r w:rsidR="00EB09A1" w:rsidRPr="00443907">
          <w:rPr>
            <w:rStyle w:val="Hyperlink"/>
            <w:rFonts w:cs="Arial"/>
            <w:bCs/>
            <w:noProof/>
          </w:rPr>
          <w:t xml:space="preserve">_UC04 – </w:t>
        </w:r>
        <w:r w:rsidR="00EB09A1" w:rsidRPr="00443907">
          <w:rPr>
            <w:rStyle w:val="Hyperlink"/>
            <w:noProof/>
          </w:rPr>
          <w:t xml:space="preserve">Alterar </w:t>
        </w:r>
        <w:r w:rsidR="00FB7DFC">
          <w:rPr>
            <w:rStyle w:val="Hyperlink"/>
            <w:noProof/>
          </w:rPr>
          <w:t>Despesa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_Toc58951435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6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7" w:history="1">
        <w:r w:rsidR="00EB09A1" w:rsidRPr="00443907">
          <w:rPr>
            <w:rStyle w:val="Hyperlink"/>
            <w:noProof/>
          </w:rPr>
          <w:t>e)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FB7DFC">
          <w:rPr>
            <w:rStyle w:val="Hyperlink"/>
            <w:rFonts w:cs="Arial"/>
            <w:bCs/>
            <w:noProof/>
          </w:rPr>
          <w:t>REQ015</w:t>
        </w:r>
        <w:r w:rsidR="00EB09A1" w:rsidRPr="00443907">
          <w:rPr>
            <w:rStyle w:val="Hyperlink"/>
            <w:rFonts w:cs="Arial"/>
            <w:bCs/>
            <w:noProof/>
          </w:rPr>
          <w:t xml:space="preserve">_UC05 – </w:t>
        </w:r>
        <w:r w:rsidR="00EB09A1" w:rsidRPr="00443907">
          <w:rPr>
            <w:rStyle w:val="Hyperlink"/>
            <w:noProof/>
          </w:rPr>
          <w:t xml:space="preserve">Excluir </w:t>
        </w:r>
        <w:r w:rsidR="00FB7DFC">
          <w:rPr>
            <w:rStyle w:val="Hyperlink"/>
            <w:noProof/>
          </w:rPr>
          <w:t>Despesa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8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39" w:history="1"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414F7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1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7</w:t>
        </w:r>
        <w:r w:rsidR="00EB09A1"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51426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FB7DFC">
        <w:rPr>
          <w:rFonts w:ascii="Arial" w:hAnsi="Arial" w:cs="Arial"/>
          <w:bCs/>
          <w:sz w:val="20"/>
        </w:rPr>
        <w:t>Despesas Médicas</w:t>
      </w:r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51427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51428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FB7DFC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51429"/>
      <w:r>
        <w:rPr>
          <w:rFonts w:cs="Arial"/>
          <w:bCs/>
        </w:rPr>
        <w:t>REQ015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Despesa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FB7DFC">
              <w:rPr>
                <w:rFonts w:ascii="Arial" w:hAnsi="Arial" w:cs="Arial"/>
                <w:bCs/>
                <w:sz w:val="18"/>
                <w:szCs w:val="18"/>
              </w:rPr>
              <w:t>Despesa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FB7DFC">
              <w:rPr>
                <w:rFonts w:ascii="Arial" w:hAnsi="Arial" w:cs="Arial"/>
                <w:sz w:val="16"/>
                <w:szCs w:val="16"/>
              </w:rPr>
              <w:t>Despesa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51430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3259"/>
        <w:gridCol w:w="1274"/>
        <w:gridCol w:w="1137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da consulta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845"/>
        <w:gridCol w:w="1701"/>
        <w:gridCol w:w="1302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FB7DFC"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1018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1018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  <w:r w:rsidR="00D561DC">
              <w:rPr>
                <w:rFonts w:ascii="Arial" w:hAnsi="Arial" w:cs="Arial"/>
                <w:bCs/>
                <w:sz w:val="18"/>
                <w:szCs w:val="18"/>
              </w:rPr>
              <w:t xml:space="preserve"> d</w:t>
            </w:r>
            <w:r w:rsidR="00A6552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FB7DFC"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FB7DFC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51431"/>
      <w:r>
        <w:rPr>
          <w:rFonts w:cs="Arial"/>
          <w:bCs/>
        </w:rPr>
        <w:t>REQ015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Despesa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365E6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despesa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FB7DFC">
              <w:rPr>
                <w:rFonts w:ascii="Arial" w:hAnsi="Arial" w:cs="Arial"/>
                <w:sz w:val="16"/>
                <w:szCs w:val="16"/>
              </w:rPr>
              <w:t>Despesa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O sistema apresenta os dados da </w:t>
            </w:r>
            <w:r w:rsidR="00FB7DFC">
              <w:rPr>
                <w:rFonts w:ascii="Arial" w:hAnsi="Arial" w:cs="Arial"/>
                <w:sz w:val="16"/>
                <w:szCs w:val="16"/>
              </w:rPr>
              <w:t>Despesa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51432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3633"/>
        <w:gridCol w:w="1662"/>
        <w:gridCol w:w="1215"/>
        <w:gridCol w:w="968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15415C">
        <w:trPr>
          <w:trHeight w:val="188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15415C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FB7DF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FB7DFC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FB7DFC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Despesa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15415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2259"/>
        <w:gridCol w:w="2259"/>
        <w:gridCol w:w="1196"/>
        <w:gridCol w:w="1296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7162C1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7162C1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7162C1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Procedimento Autorizado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FB7DFC"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7162C1" w:rsidP="007162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Procedimento Autorizado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1018C" w:rsidTr="007162C1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7162C1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FB7DFC"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7162C1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Servidor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7162C1" w:rsidTr="007162C1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Fatura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Fatura do Credenciado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Fatura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7162C1" w:rsidTr="007162C1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Quantidade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Quantidade de Serviços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7162C1" w:rsidTr="007162C1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 do Serviço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7162C1" w:rsidTr="007162C1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Atendimento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Atendimento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7162C1" w:rsidTr="007162C1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Cadastro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Cadastro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7162C1" w:rsidTr="007162C1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Desconto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Desconto do Servidor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7162C1" w:rsidTr="007162C1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2C1" w:rsidRDefault="007162C1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FB7DFC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51433"/>
      <w:r>
        <w:rPr>
          <w:rFonts w:cs="Arial"/>
          <w:bCs/>
        </w:rPr>
        <w:t>REQ015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Despesa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365E6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despesa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365E69">
              <w:rPr>
                <w:rFonts w:ascii="Arial" w:hAnsi="Arial" w:cs="Arial"/>
                <w:sz w:val="16"/>
                <w:szCs w:val="16"/>
              </w:rPr>
              <w:t>uma despesa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FB7DFC">
              <w:rPr>
                <w:rFonts w:ascii="Arial" w:hAnsi="Arial" w:cs="Arial"/>
                <w:sz w:val="16"/>
                <w:szCs w:val="16"/>
              </w:rPr>
              <w:t>Despesa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51434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5"/>
        <w:gridCol w:w="2135"/>
        <w:gridCol w:w="2383"/>
        <w:gridCol w:w="1196"/>
        <w:gridCol w:w="1297"/>
      </w:tblGrid>
      <w:tr w:rsidR="00720E53" w:rsidTr="004C40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E53" w:rsidRDefault="00720E5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20E53" w:rsidTr="004C4008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20E53" w:rsidRDefault="00720E5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20E53" w:rsidRDefault="00720E5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20E53" w:rsidRDefault="00720E5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20E53" w:rsidRDefault="00720E5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20E53" w:rsidRDefault="00720E5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20E53" w:rsidTr="004C4008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53" w:rsidRDefault="00720E53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Procedimento Autorizado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53" w:rsidRDefault="00720E53" w:rsidP="004C400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do Despesa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53" w:rsidRDefault="00720E53" w:rsidP="004C4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Procedimento Autorizado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53" w:rsidRDefault="00720E53" w:rsidP="004C4008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53" w:rsidRDefault="00720E53" w:rsidP="004C4008">
            <w:r>
              <w:rPr>
                <w:rFonts w:ascii="Arial" w:hAnsi="Arial" w:cs="Arial"/>
                <w:bCs/>
                <w:sz w:val="18"/>
                <w:szCs w:val="18"/>
              </w:rPr>
              <w:t>Recuperar de REQ_018</w:t>
            </w:r>
          </w:p>
        </w:tc>
      </w:tr>
      <w:tr w:rsidR="00720E53" w:rsidTr="004C4008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 da Despesa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Servidor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r>
              <w:rPr>
                <w:rFonts w:ascii="Arial" w:hAnsi="Arial" w:cs="Arial"/>
                <w:bCs/>
                <w:sz w:val="18"/>
                <w:szCs w:val="18"/>
              </w:rPr>
              <w:t>Recuperar de REQ_006</w:t>
            </w:r>
          </w:p>
        </w:tc>
      </w:tr>
      <w:tr w:rsidR="00720E53" w:rsidTr="004C4008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Fatura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Fatura do Credenciado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Fatura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r>
              <w:rPr>
                <w:rFonts w:ascii="Arial" w:hAnsi="Arial" w:cs="Arial"/>
                <w:bCs/>
                <w:sz w:val="18"/>
                <w:szCs w:val="18"/>
              </w:rPr>
              <w:t>Recuperar de REQ_017</w:t>
            </w:r>
          </w:p>
        </w:tc>
      </w:tr>
      <w:tr w:rsidR="00720E53" w:rsidTr="004C4008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Quantidade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Quantidade de Serviços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r w:rsidRPr="00CF10E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720E53" w:rsidTr="004C4008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 do Serviço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r w:rsidRPr="00CF10E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720E53" w:rsidTr="004C4008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Atendimento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Atendimento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r w:rsidRPr="00CF10E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720E53" w:rsidTr="004C4008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Cadastro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Cadastro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r w:rsidRPr="00CF10E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720E53" w:rsidTr="004C4008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Desconto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Desconto do Servidor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r w:rsidRPr="00CF10E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720E53" w:rsidTr="004C4008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Default="00720E53" w:rsidP="004C4008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53" w:rsidRPr="004D0A7E" w:rsidRDefault="00720E53" w:rsidP="004C400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0A7E">
              <w:rPr>
                <w:rFonts w:ascii="Arial" w:hAnsi="Arial" w:cs="Arial"/>
                <w:bCs/>
                <w:sz w:val="18"/>
                <w:szCs w:val="18"/>
              </w:rPr>
              <w:t>1: Ativo</w:t>
            </w:r>
          </w:p>
          <w:p w:rsidR="00720E53" w:rsidRDefault="00720E53" w:rsidP="004C4008">
            <w:r w:rsidRPr="004D0A7E">
              <w:rPr>
                <w:rFonts w:ascii="Arial" w:hAnsi="Arial" w:cs="Arial"/>
                <w:bCs/>
              </w:rPr>
              <w:t>0: Inativo</w:t>
            </w:r>
          </w:p>
        </w:tc>
      </w:tr>
    </w:tbl>
    <w:p w:rsidR="004D0A7E" w:rsidRDefault="004D0A7E">
      <w:pPr>
        <w:pStyle w:val="Corpodetexto"/>
      </w:pPr>
    </w:p>
    <w:p w:rsidR="00720E53" w:rsidRDefault="00720E53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3146"/>
        <w:gridCol w:w="1755"/>
        <w:gridCol w:w="1648"/>
        <w:gridCol w:w="1047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FB7DFC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51435"/>
      <w:r>
        <w:rPr>
          <w:rFonts w:cs="Arial"/>
          <w:bCs/>
        </w:rPr>
        <w:t>REQ015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Despesa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365E6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despesa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FB7DFC">
              <w:rPr>
                <w:rFonts w:ascii="Arial" w:hAnsi="Arial" w:cs="Arial"/>
                <w:sz w:val="16"/>
                <w:szCs w:val="16"/>
              </w:rPr>
              <w:t>Despesa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FB7DFC">
              <w:rPr>
                <w:rFonts w:ascii="Arial" w:hAnsi="Arial" w:cs="Arial"/>
                <w:sz w:val="16"/>
                <w:szCs w:val="16"/>
              </w:rPr>
              <w:t>Despesa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FB7DFC">
              <w:rPr>
                <w:rFonts w:ascii="Arial" w:hAnsi="Arial" w:cs="Arial"/>
                <w:sz w:val="16"/>
                <w:szCs w:val="16"/>
              </w:rPr>
              <w:t>Despesa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51436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5"/>
        <w:gridCol w:w="2135"/>
        <w:gridCol w:w="2383"/>
        <w:gridCol w:w="1196"/>
        <w:gridCol w:w="1297"/>
      </w:tblGrid>
      <w:tr w:rsidR="004D0A7E" w:rsidTr="004C40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A7E" w:rsidRDefault="004D0A7E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D0A7E" w:rsidTr="004D0A7E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D0A7E" w:rsidRDefault="004D0A7E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D0A7E" w:rsidRDefault="004D0A7E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D0A7E" w:rsidRDefault="004D0A7E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D0A7E" w:rsidRDefault="004D0A7E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D0A7E" w:rsidRDefault="004D0A7E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D0A7E" w:rsidTr="00720E53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7E" w:rsidRDefault="004D0A7E" w:rsidP="00720E5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Procedimento Autorizado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7E" w:rsidRDefault="004D0A7E" w:rsidP="00720E5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do Despesa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7E" w:rsidRDefault="004D0A7E" w:rsidP="00720E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Procedimento Autorizado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7E" w:rsidRDefault="004D0A7E" w:rsidP="00720E53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7E" w:rsidRDefault="004D0A7E" w:rsidP="00720E53">
            <w:r>
              <w:rPr>
                <w:rFonts w:ascii="Arial" w:hAnsi="Arial" w:cs="Arial"/>
                <w:bCs/>
                <w:sz w:val="18"/>
                <w:szCs w:val="18"/>
              </w:rPr>
              <w:t>Recuperar de REQ_018</w:t>
            </w:r>
          </w:p>
        </w:tc>
      </w:tr>
      <w:tr w:rsidR="004D0A7E" w:rsidTr="00720E53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 da Despesa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Servidor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r>
              <w:rPr>
                <w:rFonts w:ascii="Arial" w:hAnsi="Arial" w:cs="Arial"/>
                <w:bCs/>
                <w:sz w:val="18"/>
                <w:szCs w:val="18"/>
              </w:rPr>
              <w:t>Recuperar de REQ_006</w:t>
            </w:r>
          </w:p>
        </w:tc>
      </w:tr>
      <w:tr w:rsidR="004D0A7E" w:rsidTr="00720E53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Fatura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Fatura do Credenciado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Fatura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r>
              <w:rPr>
                <w:rFonts w:ascii="Arial" w:hAnsi="Arial" w:cs="Arial"/>
                <w:bCs/>
                <w:sz w:val="18"/>
                <w:szCs w:val="18"/>
              </w:rPr>
              <w:t>Recuperar de REQ_017</w:t>
            </w:r>
          </w:p>
        </w:tc>
      </w:tr>
      <w:tr w:rsidR="004D0A7E" w:rsidTr="00720E53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Quantidade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Quantidade de Serviços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r w:rsidRPr="00CF10E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D0A7E" w:rsidTr="00720E53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 do Serviço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r w:rsidRPr="00CF10E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D0A7E" w:rsidTr="00720E53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Atendimento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Atendimento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r w:rsidRPr="00CF10E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D0A7E" w:rsidTr="00720E53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Cadastro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Cadastro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r w:rsidRPr="00CF10E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D0A7E" w:rsidTr="00720E53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Desconto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Desconto do Servidor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r w:rsidRPr="00CF10E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D0A7E" w:rsidTr="00720E53"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Default="004D0A7E" w:rsidP="00720E53">
            <w:pPr>
              <w:jc w:val="center"/>
            </w:pPr>
            <w:r w:rsidRPr="00AA68A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7E" w:rsidRPr="004D0A7E" w:rsidRDefault="004D0A7E" w:rsidP="00720E5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0A7E">
              <w:rPr>
                <w:rFonts w:ascii="Arial" w:hAnsi="Arial" w:cs="Arial"/>
                <w:bCs/>
                <w:sz w:val="18"/>
                <w:szCs w:val="18"/>
              </w:rPr>
              <w:t>1: Ativo</w:t>
            </w:r>
          </w:p>
          <w:p w:rsidR="004D0A7E" w:rsidRDefault="004D0A7E" w:rsidP="00720E53">
            <w:r w:rsidRPr="004D0A7E">
              <w:rPr>
                <w:rFonts w:ascii="Arial" w:hAnsi="Arial" w:cs="Arial"/>
                <w:bCs/>
              </w:rPr>
              <w:t>0: Inativo</w:t>
            </w:r>
          </w:p>
        </w:tc>
      </w:tr>
    </w:tbl>
    <w:p w:rsidR="004D0A7E" w:rsidRDefault="004D0A7E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3403"/>
        <w:gridCol w:w="1701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FB7DFC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51437"/>
      <w:r>
        <w:rPr>
          <w:rFonts w:cs="Arial"/>
          <w:bCs/>
        </w:rPr>
        <w:t>REQ015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Despesa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365E6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despesa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FB7DFC">
              <w:rPr>
                <w:rFonts w:ascii="Arial" w:hAnsi="Arial" w:cs="Arial"/>
                <w:sz w:val="16"/>
                <w:szCs w:val="16"/>
              </w:rPr>
              <w:t>Despesa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FB7DFC">
              <w:rPr>
                <w:rFonts w:ascii="Arial" w:hAnsi="Arial" w:cs="Arial"/>
                <w:sz w:val="16"/>
                <w:szCs w:val="16"/>
              </w:rPr>
              <w:t>Despesa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FB7DFC">
              <w:rPr>
                <w:rFonts w:ascii="Arial" w:hAnsi="Arial" w:cs="Arial"/>
                <w:sz w:val="16"/>
                <w:szCs w:val="16"/>
              </w:rPr>
              <w:t>Despesa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51438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2377"/>
        <w:gridCol w:w="3120"/>
        <w:gridCol w:w="1275"/>
        <w:gridCol w:w="1190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FB7DFC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FB7DFC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FB7DFC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3883"/>
        <w:gridCol w:w="1699"/>
        <w:gridCol w:w="1276"/>
        <w:gridCol w:w="1049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74FC6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15415C">
        <w:trPr>
          <w:trHeight w:val="346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58951439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51440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9F0679" w:rsidP="00A36823">
      <w:r w:rsidRPr="009F0679">
        <w:rPr>
          <w:noProof/>
        </w:rPr>
        <w:drawing>
          <wp:inline distT="0" distB="0" distL="0" distR="0" wp14:anchorId="11E955FB" wp14:editId="3738AFEB">
            <wp:extent cx="3987800" cy="34798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51441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9F0679" w:rsidP="00A36823">
      <w:pPr>
        <w:rPr>
          <w:rFonts w:ascii="Arial" w:hAnsi="Arial" w:cs="Arial"/>
          <w:b/>
          <w:bCs/>
          <w:sz w:val="24"/>
        </w:rPr>
      </w:pPr>
      <w:r w:rsidRPr="009F0679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47FD97AD" wp14:editId="2C4A8072">
            <wp:extent cx="5727700" cy="7055485"/>
            <wp:effectExtent l="0" t="0" r="0" b="571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4F79" w:rsidRDefault="00414F79">
      <w:r>
        <w:separator/>
      </w:r>
    </w:p>
  </w:endnote>
  <w:endnote w:type="continuationSeparator" w:id="0">
    <w:p w:rsidR="00414F79" w:rsidRDefault="0041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DA782C">
            <w:rPr>
              <w:rFonts w:ascii="Arial" w:hAnsi="Arial" w:cs="Arial"/>
              <w:noProof/>
              <w:sz w:val="16"/>
              <w:szCs w:val="16"/>
            </w:rPr>
            <w:t>15/12/2020 21:49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DA782C">
            <w:rPr>
              <w:rFonts w:ascii="Arial" w:hAnsi="Arial" w:cs="Arial"/>
              <w:noProof/>
              <w:sz w:val="16"/>
              <w:szCs w:val="16"/>
            </w:rPr>
            <w:t>15/12/2020 21:12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4F79" w:rsidRDefault="00414F79">
      <w:r>
        <w:separator/>
      </w:r>
    </w:p>
  </w:footnote>
  <w:footnote w:type="continuationSeparator" w:id="0">
    <w:p w:rsidR="00414F79" w:rsidRDefault="00414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414F79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74287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5415C"/>
    <w:rsid w:val="0017205F"/>
    <w:rsid w:val="001A4CAF"/>
    <w:rsid w:val="001B0E10"/>
    <w:rsid w:val="001B7487"/>
    <w:rsid w:val="001D6759"/>
    <w:rsid w:val="001E34C7"/>
    <w:rsid w:val="001E668C"/>
    <w:rsid w:val="001F5413"/>
    <w:rsid w:val="00200580"/>
    <w:rsid w:val="00206009"/>
    <w:rsid w:val="00212B1B"/>
    <w:rsid w:val="00227AC6"/>
    <w:rsid w:val="0024408B"/>
    <w:rsid w:val="00277BDB"/>
    <w:rsid w:val="00297E59"/>
    <w:rsid w:val="002A7F09"/>
    <w:rsid w:val="002B2004"/>
    <w:rsid w:val="002C58CF"/>
    <w:rsid w:val="002E4625"/>
    <w:rsid w:val="003010B2"/>
    <w:rsid w:val="00327318"/>
    <w:rsid w:val="00347B0B"/>
    <w:rsid w:val="00364E23"/>
    <w:rsid w:val="00365E69"/>
    <w:rsid w:val="003774B9"/>
    <w:rsid w:val="003C6786"/>
    <w:rsid w:val="003F076E"/>
    <w:rsid w:val="003F5739"/>
    <w:rsid w:val="00412BF7"/>
    <w:rsid w:val="00414F79"/>
    <w:rsid w:val="00444E85"/>
    <w:rsid w:val="004570B2"/>
    <w:rsid w:val="004705DC"/>
    <w:rsid w:val="004B144B"/>
    <w:rsid w:val="004D0A7E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6D1E87"/>
    <w:rsid w:val="00713B6D"/>
    <w:rsid w:val="007162C1"/>
    <w:rsid w:val="00720E53"/>
    <w:rsid w:val="0073406C"/>
    <w:rsid w:val="00734C3E"/>
    <w:rsid w:val="00741A21"/>
    <w:rsid w:val="00754D33"/>
    <w:rsid w:val="00756E6A"/>
    <w:rsid w:val="00774FC6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751A3"/>
    <w:rsid w:val="00987C76"/>
    <w:rsid w:val="009F0679"/>
    <w:rsid w:val="00A00A4A"/>
    <w:rsid w:val="00A14CB7"/>
    <w:rsid w:val="00A161DF"/>
    <w:rsid w:val="00A30A39"/>
    <w:rsid w:val="00A324E0"/>
    <w:rsid w:val="00A36823"/>
    <w:rsid w:val="00A54AB9"/>
    <w:rsid w:val="00A65529"/>
    <w:rsid w:val="00AC76EA"/>
    <w:rsid w:val="00AD4486"/>
    <w:rsid w:val="00AE5E98"/>
    <w:rsid w:val="00B23BD5"/>
    <w:rsid w:val="00B40699"/>
    <w:rsid w:val="00B56309"/>
    <w:rsid w:val="00BA348A"/>
    <w:rsid w:val="00BE6F6F"/>
    <w:rsid w:val="00BF5427"/>
    <w:rsid w:val="00C65523"/>
    <w:rsid w:val="00C861F0"/>
    <w:rsid w:val="00C9318E"/>
    <w:rsid w:val="00C9445C"/>
    <w:rsid w:val="00C96F40"/>
    <w:rsid w:val="00CB08C0"/>
    <w:rsid w:val="00CD6390"/>
    <w:rsid w:val="00CE45E7"/>
    <w:rsid w:val="00CF3341"/>
    <w:rsid w:val="00CF7E4E"/>
    <w:rsid w:val="00D1018C"/>
    <w:rsid w:val="00D14A17"/>
    <w:rsid w:val="00D561DC"/>
    <w:rsid w:val="00D873F9"/>
    <w:rsid w:val="00DA2BE6"/>
    <w:rsid w:val="00DA782C"/>
    <w:rsid w:val="00DB1ED0"/>
    <w:rsid w:val="00E77FBF"/>
    <w:rsid w:val="00E85517"/>
    <w:rsid w:val="00EB09A1"/>
    <w:rsid w:val="00EC2C22"/>
    <w:rsid w:val="00EF4BFA"/>
    <w:rsid w:val="00F1042D"/>
    <w:rsid w:val="00F12E86"/>
    <w:rsid w:val="00F27683"/>
    <w:rsid w:val="00F50484"/>
    <w:rsid w:val="00FA194E"/>
    <w:rsid w:val="00FB7DFC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7437B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1630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10417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26</cp:revision>
  <cp:lastPrinted>2003-08-07T22:25:00Z</cp:lastPrinted>
  <dcterms:created xsi:type="dcterms:W3CDTF">2018-09-10T19:38:00Z</dcterms:created>
  <dcterms:modified xsi:type="dcterms:W3CDTF">2020-12-16T00:49:00Z</dcterms:modified>
</cp:coreProperties>
</file>